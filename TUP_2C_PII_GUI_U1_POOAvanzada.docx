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468148A" w14:textId="77777777" w:rsidR="008C4FFA" w:rsidRPr="00732A8E" w:rsidRDefault="008C00B2" w:rsidP="00732A8E">
      <w:pPr>
        <w:spacing w:before="0" w:after="0" w:line="276" w:lineRule="auto"/>
        <w:jc w:val="left"/>
        <w:rPr>
          <w:rFonts w:ascii="Arial" w:hAnsi="Arial"/>
          <w:sz w:val="24"/>
          <w:szCs w:val="24"/>
        </w:rPr>
      </w:pPr>
      <w:r>
        <w:rPr>
          <w:noProof/>
          <w:lang w:val="en-US" w:eastAsia="en-US"/>
        </w:rPr>
        <mc:AlternateContent>
          <mc:Choice Requires="wps">
            <w:drawing>
              <wp:anchor distT="0" distB="0" distL="114300" distR="114300" simplePos="0" relativeHeight="251673600" behindDoc="0" locked="0" layoutInCell="1" allowOverlap="1" wp14:anchorId="2A62BA5B" wp14:editId="28940CF4">
                <wp:simplePos x="0" y="0"/>
                <wp:positionH relativeFrom="column">
                  <wp:posOffset>509270</wp:posOffset>
                </wp:positionH>
                <wp:positionV relativeFrom="paragraph">
                  <wp:posOffset>8436771</wp:posOffset>
                </wp:positionV>
                <wp:extent cx="3067050" cy="87630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30670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BE3BF" w14:textId="77777777" w:rsidR="00743407" w:rsidRDefault="00F974AD" w:rsidP="00743407">
                            <w:pPr>
                              <w:jc w:val="center"/>
                              <w:rPr>
                                <w:rFonts w:ascii="Arial" w:hAnsi="Arial"/>
                                <w:color w:val="FFFFFF" w:themeColor="background1"/>
                                <w:sz w:val="40"/>
                                <w:szCs w:val="40"/>
                              </w:rPr>
                            </w:pPr>
                            <w:r>
                              <w:rPr>
                                <w:rFonts w:ascii="Arial" w:hAnsi="Arial"/>
                                <w:color w:val="FFFFFF" w:themeColor="background1"/>
                                <w:sz w:val="40"/>
                                <w:szCs w:val="40"/>
                              </w:rPr>
                              <w:t>Guía de Estudio</w:t>
                            </w:r>
                          </w:p>
                          <w:p w14:paraId="4E3CE8F5" w14:textId="0BFE5695" w:rsidR="00743407" w:rsidRPr="009C54FE" w:rsidRDefault="00446B0F" w:rsidP="00743407">
                            <w:pPr>
                              <w:jc w:val="center"/>
                              <w:rPr>
                                <w:rFonts w:ascii="Arial" w:hAnsi="Arial"/>
                                <w:color w:val="FFFFFF" w:themeColor="background1"/>
                                <w:sz w:val="40"/>
                                <w:szCs w:val="40"/>
                              </w:rPr>
                            </w:pPr>
                            <w:r>
                              <w:rPr>
                                <w:rFonts w:ascii="Arial" w:hAnsi="Arial"/>
                                <w:color w:val="FFFFFF" w:themeColor="background1"/>
                                <w:sz w:val="40"/>
                                <w:szCs w:val="40"/>
                              </w:rPr>
                              <w:t xml:space="preserve">1° Año – </w:t>
                            </w:r>
                            <w:r w:rsidR="0009467A">
                              <w:rPr>
                                <w:rFonts w:ascii="Arial" w:hAnsi="Arial"/>
                                <w:color w:val="FFFFFF" w:themeColor="background1"/>
                                <w:sz w:val="40"/>
                                <w:szCs w:val="40"/>
                              </w:rPr>
                              <w:t>2</w:t>
                            </w:r>
                            <w:r w:rsidR="00743407">
                              <w:rPr>
                                <w:rFonts w:ascii="Arial" w:hAnsi="Arial"/>
                                <w:color w:val="FFFFFF" w:themeColor="background1"/>
                                <w:sz w:val="40"/>
                                <w:szCs w:val="40"/>
                              </w:rPr>
                              <w:t>° Cuatrimestre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2BA5B" id="_x0000_t202" coordsize="21600,21600" o:spt="202" path="m,l,21600r21600,l21600,xe">
                <v:stroke joinstyle="miter"/>
                <v:path gradientshapeok="t" o:connecttype="rect"/>
              </v:shapetype>
              <v:shape id="Cuadro de texto 40" o:spid="_x0000_s1026" type="#_x0000_t202" style="position:absolute;margin-left:40.1pt;margin-top:664.3pt;width:241.5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" filled="f" stroked="f" strokeweight=".5pt">
                <v:textbox>
                  <w:txbxContent>
                    <w:p w14:paraId="465BE3BF" w14:textId="77777777" w:rsidR="00743407" w:rsidRDefault="00F974AD" w:rsidP="00743407">
                      <w:pPr>
                        <w:jc w:val="center"/>
                        <w:rPr>
                          <w:rFonts w:ascii="Arial" w:hAnsi="Arial"/>
                          <w:color w:val="FFFFFF" w:themeColor="background1"/>
                          <w:sz w:val="40"/>
                          <w:szCs w:val="40"/>
                        </w:rPr>
                      </w:pPr>
                      <w:r>
                        <w:rPr>
                          <w:rFonts w:ascii="Arial" w:hAnsi="Arial"/>
                          <w:color w:val="FFFFFF" w:themeColor="background1"/>
                          <w:sz w:val="40"/>
                          <w:szCs w:val="40"/>
                        </w:rPr>
                        <w:t>Guía de Estudio</w:t>
                      </w:r>
                    </w:p>
                    <w:p w14:paraId="4E3CE8F5" w14:textId="0BFE5695" w:rsidR="00743407" w:rsidRPr="009C54FE" w:rsidRDefault="00446B0F" w:rsidP="00743407">
                      <w:pPr>
                        <w:jc w:val="center"/>
                        <w:rPr>
                          <w:rFonts w:ascii="Arial" w:hAnsi="Arial"/>
                          <w:color w:val="FFFFFF" w:themeColor="background1"/>
                          <w:sz w:val="40"/>
                          <w:szCs w:val="40"/>
                        </w:rPr>
                      </w:pPr>
                      <w:r>
                        <w:rPr>
                          <w:rFonts w:ascii="Arial" w:hAnsi="Arial"/>
                          <w:color w:val="FFFFFF" w:themeColor="background1"/>
                          <w:sz w:val="40"/>
                          <w:szCs w:val="40"/>
                        </w:rPr>
                        <w:t xml:space="preserve">1° Año – </w:t>
                      </w:r>
                      <w:r w:rsidR="0009467A">
                        <w:rPr>
                          <w:rFonts w:ascii="Arial" w:hAnsi="Arial"/>
                          <w:color w:val="FFFFFF" w:themeColor="background1"/>
                          <w:sz w:val="40"/>
                          <w:szCs w:val="40"/>
                        </w:rPr>
                        <w:t>2</w:t>
                      </w:r>
                      <w:r w:rsidR="00743407">
                        <w:rPr>
                          <w:rFonts w:ascii="Arial" w:hAnsi="Arial"/>
                          <w:color w:val="FFFFFF" w:themeColor="background1"/>
                          <w:sz w:val="40"/>
                          <w:szCs w:val="40"/>
                        </w:rPr>
                        <w:t>° Cuatrimestre</w:t>
                      </w:r>
                    </w:p>
                  </w:txbxContent>
                </v:textbox>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52C1A297" wp14:editId="69874C4D">
                <wp:simplePos x="0" y="0"/>
                <wp:positionH relativeFrom="column">
                  <wp:posOffset>-936834</wp:posOffset>
                </wp:positionH>
                <wp:positionV relativeFrom="paragraph">
                  <wp:posOffset>5989405</wp:posOffset>
                </wp:positionV>
                <wp:extent cx="4514850" cy="1125941"/>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514850" cy="1125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FDD04" w14:textId="31159E63" w:rsidR="00446B0F" w:rsidRDefault="00446B0F" w:rsidP="00743407">
                            <w:pPr>
                              <w:rPr>
                                <w:rFonts w:ascii="Arial" w:hAnsi="Arial"/>
                                <w:sz w:val="40"/>
                                <w:szCs w:val="44"/>
                              </w:rPr>
                            </w:pPr>
                            <w:r>
                              <w:rPr>
                                <w:rFonts w:ascii="Arial" w:hAnsi="Arial"/>
                                <w:sz w:val="40"/>
                                <w:szCs w:val="44"/>
                              </w:rPr>
                              <w:t>Unidad Temática N°</w:t>
                            </w:r>
                            <w:r w:rsidR="00ED1D96">
                              <w:rPr>
                                <w:rFonts w:ascii="Arial" w:hAnsi="Arial"/>
                                <w:sz w:val="40"/>
                                <w:szCs w:val="44"/>
                              </w:rPr>
                              <w:t>1</w:t>
                            </w:r>
                            <w:r w:rsidR="00743407" w:rsidRPr="007F5C6E">
                              <w:rPr>
                                <w:rFonts w:ascii="Arial" w:hAnsi="Arial"/>
                                <w:sz w:val="40"/>
                                <w:szCs w:val="44"/>
                              </w:rPr>
                              <w:t>:</w:t>
                            </w:r>
                            <w:r>
                              <w:rPr>
                                <w:rFonts w:ascii="Arial" w:hAnsi="Arial"/>
                                <w:sz w:val="40"/>
                                <w:szCs w:val="44"/>
                              </w:rPr>
                              <w:t xml:space="preserve"> </w:t>
                            </w:r>
                          </w:p>
                          <w:p w14:paraId="70EED910" w14:textId="1A4F96DA" w:rsidR="00B02A0E" w:rsidRPr="007F5C6E" w:rsidRDefault="0009467A" w:rsidP="00B02A0E">
                            <w:pPr>
                              <w:rPr>
                                <w:rFonts w:ascii="Arial" w:hAnsi="Arial"/>
                                <w:sz w:val="40"/>
                                <w:szCs w:val="44"/>
                              </w:rPr>
                            </w:pPr>
                            <w:r>
                              <w:rPr>
                                <w:rFonts w:ascii="Arial" w:hAnsi="Arial"/>
                                <w:sz w:val="40"/>
                                <w:szCs w:val="44"/>
                              </w:rPr>
                              <w:t>Programación Orientada a Objetos Avanzada</w:t>
                            </w:r>
                          </w:p>
                          <w:p w14:paraId="160A2942" w14:textId="77777777" w:rsidR="00743407" w:rsidRPr="009C54FE" w:rsidRDefault="00743407" w:rsidP="00743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1A297" id="Cuadro de texto 42" o:spid="_x0000_s1027" type="#_x0000_t202" style="position:absolute;margin-left:-73.75pt;margin-top:471.6pt;width:355.5pt;height:8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" filled="f" stroked="f" strokeweight=".5pt">
                <v:textbox>
                  <w:txbxContent>
                    <w:p w14:paraId="559FDD04" w14:textId="31159E63" w:rsidR="00446B0F" w:rsidRDefault="00446B0F" w:rsidP="00743407">
                      <w:pPr>
                        <w:rPr>
                          <w:rFonts w:ascii="Arial" w:hAnsi="Arial"/>
                          <w:sz w:val="40"/>
                          <w:szCs w:val="44"/>
                        </w:rPr>
                      </w:pPr>
                      <w:r>
                        <w:rPr>
                          <w:rFonts w:ascii="Arial" w:hAnsi="Arial"/>
                          <w:sz w:val="40"/>
                          <w:szCs w:val="44"/>
                        </w:rPr>
                        <w:t>Unidad Temática N°</w:t>
                      </w:r>
                      <w:r w:rsidR="00ED1D96">
                        <w:rPr>
                          <w:rFonts w:ascii="Arial" w:hAnsi="Arial"/>
                          <w:sz w:val="40"/>
                          <w:szCs w:val="44"/>
                        </w:rPr>
                        <w:t>1</w:t>
                      </w:r>
                      <w:r w:rsidR="00743407" w:rsidRPr="007F5C6E">
                        <w:rPr>
                          <w:rFonts w:ascii="Arial" w:hAnsi="Arial"/>
                          <w:sz w:val="40"/>
                          <w:szCs w:val="44"/>
                        </w:rPr>
                        <w:t>:</w:t>
                      </w:r>
                      <w:r>
                        <w:rPr>
                          <w:rFonts w:ascii="Arial" w:hAnsi="Arial"/>
                          <w:sz w:val="40"/>
                          <w:szCs w:val="44"/>
                        </w:rPr>
                        <w:t xml:space="preserve"> </w:t>
                      </w:r>
                    </w:p>
                    <w:p w14:paraId="70EED910" w14:textId="1A4F96DA" w:rsidR="00B02A0E" w:rsidRPr="007F5C6E" w:rsidRDefault="0009467A" w:rsidP="00B02A0E">
                      <w:pPr>
                        <w:rPr>
                          <w:rFonts w:ascii="Arial" w:hAnsi="Arial"/>
                          <w:sz w:val="40"/>
                          <w:szCs w:val="44"/>
                        </w:rPr>
                      </w:pPr>
                      <w:r>
                        <w:rPr>
                          <w:rFonts w:ascii="Arial" w:hAnsi="Arial"/>
                          <w:sz w:val="40"/>
                          <w:szCs w:val="44"/>
                        </w:rPr>
                        <w:t>Programación Orientada a Objetos Avanzada</w:t>
                      </w:r>
                    </w:p>
                    <w:p w14:paraId="160A2942" w14:textId="77777777" w:rsidR="00743407" w:rsidRPr="009C54FE" w:rsidRDefault="00743407" w:rsidP="00743407"/>
                  </w:txbxContent>
                </v:textbox>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68710D3" wp14:editId="069D22E2">
                <wp:simplePos x="0" y="0"/>
                <wp:positionH relativeFrom="column">
                  <wp:posOffset>-937895</wp:posOffset>
                </wp:positionH>
                <wp:positionV relativeFrom="paragraph">
                  <wp:posOffset>4959880</wp:posOffset>
                </wp:positionV>
                <wp:extent cx="5200650" cy="100965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52006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08EAB" w14:textId="35079EC4" w:rsidR="00743407" w:rsidRPr="007F5C6E" w:rsidRDefault="00446B0F" w:rsidP="00743407">
                            <w:pPr>
                              <w:rPr>
                                <w:rFonts w:ascii="Arial" w:hAnsi="Arial"/>
                                <w:b/>
                                <w:color w:val="0070C0"/>
                                <w:sz w:val="52"/>
                                <w:szCs w:val="50"/>
                              </w:rPr>
                            </w:pPr>
                            <w:r>
                              <w:rPr>
                                <w:rFonts w:ascii="Arial" w:hAnsi="Arial"/>
                                <w:b/>
                                <w:color w:val="0070C0"/>
                                <w:sz w:val="52"/>
                                <w:szCs w:val="50"/>
                              </w:rPr>
                              <w:t>PROGRAMACIÓN I</w:t>
                            </w:r>
                            <w:r w:rsidR="0009467A">
                              <w:rPr>
                                <w:rFonts w:ascii="Arial" w:hAnsi="Arial"/>
                                <w:b/>
                                <w:color w:val="0070C0"/>
                                <w:sz w:val="52"/>
                                <w:szCs w:val="5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710D3" id="Cuadro de texto 41" o:spid="_x0000_s1028" type="#_x0000_t202" style="position:absolute;margin-left:-73.85pt;margin-top:390.55pt;width:409.5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" filled="f" stroked="f" strokeweight=".5pt">
                <v:textbox>
                  <w:txbxContent>
                    <w:p w14:paraId="36408EAB" w14:textId="35079EC4" w:rsidR="00743407" w:rsidRPr="007F5C6E" w:rsidRDefault="00446B0F" w:rsidP="00743407">
                      <w:pPr>
                        <w:rPr>
                          <w:rFonts w:ascii="Arial" w:hAnsi="Arial"/>
                          <w:b/>
                          <w:color w:val="0070C0"/>
                          <w:sz w:val="52"/>
                          <w:szCs w:val="50"/>
                        </w:rPr>
                      </w:pPr>
                      <w:r>
                        <w:rPr>
                          <w:rFonts w:ascii="Arial" w:hAnsi="Arial"/>
                          <w:b/>
                          <w:color w:val="0070C0"/>
                          <w:sz w:val="52"/>
                          <w:szCs w:val="50"/>
                        </w:rPr>
                        <w:t>PROGRAMACIÓN I</w:t>
                      </w:r>
                      <w:r w:rsidR="0009467A">
                        <w:rPr>
                          <w:rFonts w:ascii="Arial" w:hAnsi="Arial"/>
                          <w:b/>
                          <w:color w:val="0070C0"/>
                          <w:sz w:val="52"/>
                          <w:szCs w:val="50"/>
                        </w:rPr>
                        <w:t>I</w:t>
                      </w:r>
                    </w:p>
                  </w:txbxContent>
                </v:textbox>
              </v:shape>
            </w:pict>
          </mc:Fallback>
        </mc:AlternateContent>
      </w:r>
      <w:r>
        <w:rPr>
          <w:rFonts w:ascii="Arial" w:hAnsi="Arial"/>
          <w:noProof/>
          <w:sz w:val="24"/>
          <w:szCs w:val="24"/>
          <w:lang w:val="en-US" w:eastAsia="en-US"/>
        </w:rPr>
        <w:drawing>
          <wp:anchor distT="0" distB="0" distL="114300" distR="114300" simplePos="0" relativeHeight="251667456" behindDoc="0" locked="0" layoutInCell="1" allowOverlap="1" wp14:anchorId="554FDC5E" wp14:editId="73C5D8B0">
            <wp:simplePos x="0" y="0"/>
            <wp:positionH relativeFrom="column">
              <wp:posOffset>-1080135</wp:posOffset>
            </wp:positionH>
            <wp:positionV relativeFrom="paragraph">
              <wp:posOffset>-1082201</wp:posOffset>
            </wp:positionV>
            <wp:extent cx="7555305" cy="10686553"/>
            <wp:effectExtent l="0" t="0" r="762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5305" cy="10686553"/>
                    </a:xfrm>
                    <a:prstGeom prst="rect">
                      <a:avLst/>
                    </a:prstGeom>
                  </pic:spPr>
                </pic:pic>
              </a:graphicData>
            </a:graphic>
            <wp14:sizeRelH relativeFrom="page">
              <wp14:pctWidth>0</wp14:pctWidth>
            </wp14:sizeRelH>
            <wp14:sizeRelV relativeFrom="page">
              <wp14:pctHeight>0</wp14:pctHeight>
            </wp14:sizeRelV>
          </wp:anchor>
        </w:drawing>
      </w:r>
      <w:r w:rsidR="00AC363A">
        <w:rPr>
          <w:rFonts w:ascii="Arial" w:hAnsi="Arial"/>
          <w:sz w:val="24"/>
          <w:szCs w:val="24"/>
        </w:rPr>
        <w:br w:type="page"/>
      </w:r>
    </w:p>
    <w:bookmarkStart w:id="0" w:name="_Toc8198798" w:displacedByCustomXml="next"/>
    <w:sdt>
      <w:sdtPr>
        <w:rPr>
          <w:rFonts w:asciiTheme="minorHAnsi" w:eastAsia="Batang" w:hAnsiTheme="minorHAnsi" w:cs="Arial"/>
          <w:color w:val="000000"/>
          <w:sz w:val="22"/>
          <w:szCs w:val="20"/>
          <w:lang w:val="es-ES"/>
        </w:rPr>
        <w:id w:val="1278684719"/>
        <w:docPartObj>
          <w:docPartGallery w:val="Table of Contents"/>
          <w:docPartUnique/>
        </w:docPartObj>
      </w:sdtPr>
      <w:sdtEndPr>
        <w:rPr>
          <w:bCs/>
        </w:rPr>
      </w:sdtEndPr>
      <w:sdtContent>
        <w:p w14:paraId="07E8E261" w14:textId="77777777" w:rsidR="005F7BFA" w:rsidRPr="00B74A6B" w:rsidRDefault="005F7BFA">
          <w:pPr>
            <w:pStyle w:val="TtuloTDC"/>
            <w:rPr>
              <w:rFonts w:ascii="Arial" w:hAnsi="Arial" w:cs="Arial"/>
              <w:b/>
              <w:color w:val="4F81BD" w:themeColor="accent1"/>
              <w:sz w:val="28"/>
              <w:szCs w:val="28"/>
            </w:rPr>
          </w:pPr>
          <w:r w:rsidRPr="00B74A6B">
            <w:rPr>
              <w:rFonts w:ascii="Arial" w:hAnsi="Arial" w:cs="Arial"/>
              <w:b/>
              <w:color w:val="4F81BD" w:themeColor="accent1"/>
              <w:sz w:val="28"/>
              <w:szCs w:val="28"/>
              <w:lang w:val="es-ES"/>
            </w:rPr>
            <w:t>Índice</w:t>
          </w:r>
        </w:p>
        <w:p w14:paraId="553505CF" w14:textId="53E38344" w:rsidR="00ED1D96" w:rsidRDefault="005F7BFA">
          <w:pPr>
            <w:pStyle w:val="TDC1"/>
            <w:rPr>
              <w:rFonts w:asciiTheme="minorHAnsi" w:eastAsiaTheme="minorEastAsia" w:hAnsiTheme="minorHAnsi" w:cstheme="minorBidi"/>
              <w:sz w:val="22"/>
              <w:szCs w:val="22"/>
              <w:lang w:val="en-US" w:eastAsia="en-US"/>
            </w:rPr>
          </w:pPr>
          <w:r>
            <w:rPr>
              <w:color w:val="0071CE"/>
            </w:rPr>
            <w:fldChar w:fldCharType="begin"/>
          </w:r>
          <w:r>
            <w:instrText xml:space="preserve"> TOC \o "1-3" \h \z \u </w:instrText>
          </w:r>
          <w:r>
            <w:rPr>
              <w:color w:val="0071CE"/>
            </w:rPr>
            <w:fldChar w:fldCharType="separate"/>
          </w:r>
          <w:hyperlink w:anchor="_Toc171874321" w:history="1">
            <w:r w:rsidR="00ED1D96" w:rsidRPr="00A4073E">
              <w:rPr>
                <w:rStyle w:val="Hipervnculo"/>
              </w:rPr>
              <w:t>INTERFACES</w:t>
            </w:r>
            <w:r w:rsidR="00ED1D96">
              <w:rPr>
                <w:webHidden/>
              </w:rPr>
              <w:tab/>
            </w:r>
            <w:r w:rsidR="00ED1D96">
              <w:rPr>
                <w:webHidden/>
              </w:rPr>
              <w:fldChar w:fldCharType="begin"/>
            </w:r>
            <w:r w:rsidR="00ED1D96">
              <w:rPr>
                <w:webHidden/>
              </w:rPr>
              <w:instrText xml:space="preserve"> PAGEREF _Toc171874321 \h </w:instrText>
            </w:r>
            <w:r w:rsidR="00ED1D96">
              <w:rPr>
                <w:webHidden/>
              </w:rPr>
            </w:r>
            <w:r w:rsidR="00ED1D96">
              <w:rPr>
                <w:webHidden/>
              </w:rPr>
              <w:fldChar w:fldCharType="separate"/>
            </w:r>
            <w:r w:rsidR="00ED1D96">
              <w:rPr>
                <w:webHidden/>
              </w:rPr>
              <w:t>2</w:t>
            </w:r>
            <w:r w:rsidR="00ED1D96">
              <w:rPr>
                <w:webHidden/>
              </w:rPr>
              <w:fldChar w:fldCharType="end"/>
            </w:r>
          </w:hyperlink>
        </w:p>
        <w:p w14:paraId="6E2CBD86" w14:textId="7F9ABCBD" w:rsidR="00ED1D96" w:rsidRDefault="00ED1D96">
          <w:pPr>
            <w:pStyle w:val="TDC2"/>
            <w:rPr>
              <w:rFonts w:asciiTheme="minorHAnsi" w:hAnsiTheme="minorHAnsi" w:cstheme="minorBidi"/>
              <w:sz w:val="22"/>
              <w:lang w:val="en-US"/>
            </w:rPr>
          </w:pPr>
          <w:hyperlink w:anchor="_Toc171874322" w:history="1">
            <w:r w:rsidRPr="00A4073E">
              <w:rPr>
                <w:rStyle w:val="Hipervnculo"/>
              </w:rPr>
              <w:t>Problema 2.1:</w:t>
            </w:r>
            <w:r>
              <w:rPr>
                <w:webHidden/>
              </w:rPr>
              <w:tab/>
            </w:r>
            <w:r>
              <w:rPr>
                <w:webHidden/>
              </w:rPr>
              <w:fldChar w:fldCharType="begin"/>
            </w:r>
            <w:r>
              <w:rPr>
                <w:webHidden/>
              </w:rPr>
              <w:instrText xml:space="preserve"> PAGEREF _Toc171874322 \h </w:instrText>
            </w:r>
            <w:r>
              <w:rPr>
                <w:webHidden/>
              </w:rPr>
            </w:r>
            <w:r>
              <w:rPr>
                <w:webHidden/>
              </w:rPr>
              <w:fldChar w:fldCharType="separate"/>
            </w:r>
            <w:r>
              <w:rPr>
                <w:webHidden/>
              </w:rPr>
              <w:t>2</w:t>
            </w:r>
            <w:r>
              <w:rPr>
                <w:webHidden/>
              </w:rPr>
              <w:fldChar w:fldCharType="end"/>
            </w:r>
          </w:hyperlink>
        </w:p>
        <w:p w14:paraId="456FAA07" w14:textId="1AA21C9E" w:rsidR="00ED1D96" w:rsidRDefault="00ED1D96">
          <w:pPr>
            <w:pStyle w:val="TDC2"/>
            <w:rPr>
              <w:rFonts w:asciiTheme="minorHAnsi" w:hAnsiTheme="minorHAnsi" w:cstheme="minorBidi"/>
              <w:sz w:val="22"/>
              <w:lang w:val="en-US"/>
            </w:rPr>
          </w:pPr>
          <w:hyperlink w:anchor="_Toc171874323" w:history="1">
            <w:r w:rsidRPr="00A4073E">
              <w:rPr>
                <w:rStyle w:val="Hipervnculo"/>
              </w:rPr>
              <w:t>Problema 2.2:</w:t>
            </w:r>
            <w:r>
              <w:rPr>
                <w:webHidden/>
              </w:rPr>
              <w:tab/>
            </w:r>
            <w:r>
              <w:rPr>
                <w:webHidden/>
              </w:rPr>
              <w:fldChar w:fldCharType="begin"/>
            </w:r>
            <w:r>
              <w:rPr>
                <w:webHidden/>
              </w:rPr>
              <w:instrText xml:space="preserve"> PAGEREF _Toc171874323 \h </w:instrText>
            </w:r>
            <w:r>
              <w:rPr>
                <w:webHidden/>
              </w:rPr>
            </w:r>
            <w:r>
              <w:rPr>
                <w:webHidden/>
              </w:rPr>
              <w:fldChar w:fldCharType="separate"/>
            </w:r>
            <w:r>
              <w:rPr>
                <w:webHidden/>
              </w:rPr>
              <w:t>2</w:t>
            </w:r>
            <w:r>
              <w:rPr>
                <w:webHidden/>
              </w:rPr>
              <w:fldChar w:fldCharType="end"/>
            </w:r>
          </w:hyperlink>
        </w:p>
        <w:p w14:paraId="67DA9B31" w14:textId="746668E2" w:rsidR="00ED1D96" w:rsidRDefault="00ED1D96">
          <w:pPr>
            <w:pStyle w:val="TDC2"/>
            <w:rPr>
              <w:rFonts w:asciiTheme="minorHAnsi" w:hAnsiTheme="minorHAnsi" w:cstheme="minorBidi"/>
              <w:sz w:val="22"/>
              <w:lang w:val="en-US"/>
            </w:rPr>
          </w:pPr>
          <w:hyperlink w:anchor="_Toc171874324" w:history="1">
            <w:r w:rsidRPr="00A4073E">
              <w:rPr>
                <w:rStyle w:val="Hipervnculo"/>
              </w:rPr>
              <w:t>Problema 2.3:</w:t>
            </w:r>
            <w:r>
              <w:rPr>
                <w:webHidden/>
              </w:rPr>
              <w:tab/>
            </w:r>
            <w:r>
              <w:rPr>
                <w:webHidden/>
              </w:rPr>
              <w:fldChar w:fldCharType="begin"/>
            </w:r>
            <w:r>
              <w:rPr>
                <w:webHidden/>
              </w:rPr>
              <w:instrText xml:space="preserve"> PAGEREF _Toc171874324 \h </w:instrText>
            </w:r>
            <w:r>
              <w:rPr>
                <w:webHidden/>
              </w:rPr>
            </w:r>
            <w:r>
              <w:rPr>
                <w:webHidden/>
              </w:rPr>
              <w:fldChar w:fldCharType="separate"/>
            </w:r>
            <w:r>
              <w:rPr>
                <w:webHidden/>
              </w:rPr>
              <w:t>2</w:t>
            </w:r>
            <w:r>
              <w:rPr>
                <w:webHidden/>
              </w:rPr>
              <w:fldChar w:fldCharType="end"/>
            </w:r>
          </w:hyperlink>
        </w:p>
        <w:p w14:paraId="4880A009" w14:textId="42D678A4" w:rsidR="00ED1D96" w:rsidRDefault="00ED1D96">
          <w:pPr>
            <w:pStyle w:val="TDC1"/>
            <w:rPr>
              <w:rFonts w:asciiTheme="minorHAnsi" w:eastAsiaTheme="minorEastAsia" w:hAnsiTheme="minorHAnsi" w:cstheme="minorBidi"/>
              <w:sz w:val="22"/>
              <w:szCs w:val="22"/>
              <w:lang w:val="en-US" w:eastAsia="en-US"/>
            </w:rPr>
          </w:pPr>
          <w:hyperlink w:anchor="_Toc171874325" w:history="1">
            <w:r w:rsidRPr="00A4073E">
              <w:rPr>
                <w:rStyle w:val="Hipervnculo"/>
              </w:rPr>
              <w:t>PATRONES Y CAPAS</w:t>
            </w:r>
            <w:r>
              <w:rPr>
                <w:webHidden/>
              </w:rPr>
              <w:tab/>
            </w:r>
            <w:r>
              <w:rPr>
                <w:webHidden/>
              </w:rPr>
              <w:fldChar w:fldCharType="begin"/>
            </w:r>
            <w:r>
              <w:rPr>
                <w:webHidden/>
              </w:rPr>
              <w:instrText xml:space="preserve"> PAGEREF _Toc171874325 \h </w:instrText>
            </w:r>
            <w:r>
              <w:rPr>
                <w:webHidden/>
              </w:rPr>
            </w:r>
            <w:r>
              <w:rPr>
                <w:webHidden/>
              </w:rPr>
              <w:fldChar w:fldCharType="separate"/>
            </w:r>
            <w:r>
              <w:rPr>
                <w:webHidden/>
              </w:rPr>
              <w:t>3</w:t>
            </w:r>
            <w:r>
              <w:rPr>
                <w:webHidden/>
              </w:rPr>
              <w:fldChar w:fldCharType="end"/>
            </w:r>
          </w:hyperlink>
        </w:p>
        <w:p w14:paraId="09884F11" w14:textId="26767789" w:rsidR="00ED1D96" w:rsidRDefault="00ED1D96">
          <w:pPr>
            <w:pStyle w:val="TDC2"/>
            <w:rPr>
              <w:rFonts w:asciiTheme="minorHAnsi" w:hAnsiTheme="minorHAnsi" w:cstheme="minorBidi"/>
              <w:sz w:val="22"/>
              <w:lang w:val="en-US"/>
            </w:rPr>
          </w:pPr>
          <w:hyperlink w:anchor="_Toc171874326" w:history="1">
            <w:r w:rsidRPr="00A4073E">
              <w:rPr>
                <w:rStyle w:val="Hipervnculo"/>
              </w:rPr>
              <w:t>Problema 2.4</w:t>
            </w:r>
            <w:r>
              <w:rPr>
                <w:webHidden/>
              </w:rPr>
              <w:tab/>
            </w:r>
            <w:r>
              <w:rPr>
                <w:webHidden/>
              </w:rPr>
              <w:fldChar w:fldCharType="begin"/>
            </w:r>
            <w:r>
              <w:rPr>
                <w:webHidden/>
              </w:rPr>
              <w:instrText xml:space="preserve"> PAGEREF _Toc171874326 \h </w:instrText>
            </w:r>
            <w:r>
              <w:rPr>
                <w:webHidden/>
              </w:rPr>
            </w:r>
            <w:r>
              <w:rPr>
                <w:webHidden/>
              </w:rPr>
              <w:fldChar w:fldCharType="separate"/>
            </w:r>
            <w:r>
              <w:rPr>
                <w:webHidden/>
              </w:rPr>
              <w:t>3</w:t>
            </w:r>
            <w:r>
              <w:rPr>
                <w:webHidden/>
              </w:rPr>
              <w:fldChar w:fldCharType="end"/>
            </w:r>
          </w:hyperlink>
        </w:p>
        <w:p w14:paraId="70DBBA4B" w14:textId="728E3931" w:rsidR="005F7BFA" w:rsidRDefault="005F7BFA" w:rsidP="005F7BFA">
          <w:r>
            <w:rPr>
              <w:b/>
              <w:bCs/>
              <w:lang w:val="es-ES"/>
            </w:rPr>
            <w:fldChar w:fldCharType="end"/>
          </w:r>
        </w:p>
      </w:sdtContent>
    </w:sdt>
    <w:p w14:paraId="3886BF7D" w14:textId="77777777" w:rsidR="005F7BFA" w:rsidRDefault="005F7BFA">
      <w:pPr>
        <w:spacing w:before="0" w:after="0" w:line="276" w:lineRule="auto"/>
        <w:jc w:val="left"/>
        <w:rPr>
          <w:rFonts w:ascii="Arial" w:eastAsia="Trebuchet MS" w:hAnsi="Arial"/>
          <w:b/>
          <w:color w:val="0071CE"/>
          <w:sz w:val="28"/>
          <w:szCs w:val="28"/>
          <w:lang w:val="es-ES_tradnl"/>
        </w:rPr>
      </w:pPr>
      <w:r>
        <w:br w:type="page"/>
      </w:r>
    </w:p>
    <w:p w14:paraId="246CFC26" w14:textId="3BD784BA" w:rsidR="00446B0F" w:rsidRPr="00446B0F" w:rsidRDefault="0009467A" w:rsidP="00256DBC">
      <w:pPr>
        <w:pStyle w:val="Ttulo1"/>
      </w:pPr>
      <w:bookmarkStart w:id="1" w:name="_Toc171874321"/>
      <w:bookmarkEnd w:id="0"/>
      <w:r>
        <w:lastRenderedPageBreak/>
        <w:t>INTERFACES</w:t>
      </w:r>
      <w:bookmarkEnd w:id="1"/>
    </w:p>
    <w:p w14:paraId="3DA52E66" w14:textId="21196437" w:rsidR="00B135DD" w:rsidRPr="00256DBC" w:rsidRDefault="00B135DD" w:rsidP="00B135DD">
      <w:pPr>
        <w:pStyle w:val="Ttulo2"/>
      </w:pPr>
      <w:bookmarkStart w:id="2" w:name="_Toc66887376"/>
      <w:bookmarkStart w:id="3" w:name="_Toc1164234198"/>
      <w:bookmarkStart w:id="4" w:name="_Toc66462397"/>
      <w:bookmarkStart w:id="5" w:name="_Toc171874322"/>
      <w:r>
        <w:t xml:space="preserve">Problema </w:t>
      </w:r>
      <w:r w:rsidR="00ED1D96">
        <w:t>1</w:t>
      </w:r>
      <w:r>
        <w:t>.1:</w:t>
      </w:r>
      <w:bookmarkEnd w:id="2"/>
      <w:bookmarkEnd w:id="5"/>
      <w:r>
        <w:tab/>
      </w:r>
      <w:r>
        <w:tab/>
      </w:r>
    </w:p>
    <w:p w14:paraId="166E0C95" w14:textId="51AB73E9" w:rsidR="0009467A" w:rsidRPr="0009467A" w:rsidRDefault="00965A5D" w:rsidP="0009467A">
      <w:pPr>
        <w:pStyle w:val="TUP-PrrafoNormal"/>
        <w:rPr>
          <w:bCs/>
          <w:color w:val="0D0D0D"/>
          <w:szCs w:val="24"/>
        </w:rPr>
      </w:pPr>
      <w:r>
        <w:rPr>
          <w:b/>
          <w:color w:val="0D0D0D"/>
          <w:szCs w:val="24"/>
        </w:rPr>
        <w:t xml:space="preserve">Pilas. </w:t>
      </w:r>
      <w:r w:rsidR="0009467A" w:rsidRPr="0009467A">
        <w:rPr>
          <w:bCs/>
          <w:color w:val="0D0D0D"/>
          <w:szCs w:val="24"/>
        </w:rPr>
        <w:t>Escribe una interfaz, llamada </w:t>
      </w:r>
      <w:r>
        <w:rPr>
          <w:bCs/>
          <w:color w:val="0D0D0D"/>
          <w:szCs w:val="24"/>
        </w:rPr>
        <w:t>IColleccion</w:t>
      </w:r>
      <w:r w:rsidR="0009467A" w:rsidRPr="0009467A">
        <w:rPr>
          <w:bCs/>
          <w:color w:val="0D0D0D"/>
          <w:szCs w:val="24"/>
        </w:rPr>
        <w:t xml:space="preserve"> que declare los siguientes métodos:</w:t>
      </w:r>
    </w:p>
    <w:p w14:paraId="16E56BC6" w14:textId="77777777" w:rsidR="0009467A" w:rsidRPr="0009467A" w:rsidRDefault="0009467A" w:rsidP="0009467A">
      <w:pPr>
        <w:pStyle w:val="TUP-PrrafoNormal"/>
        <w:rPr>
          <w:bCs/>
          <w:color w:val="0D0D0D"/>
          <w:szCs w:val="24"/>
        </w:rPr>
      </w:pPr>
      <w:r w:rsidRPr="0009467A">
        <w:rPr>
          <w:bCs/>
          <w:color w:val="0D0D0D"/>
          <w:szCs w:val="24"/>
        </w:rPr>
        <w:t>estaVacia(): devuelve true si la colección está vacía y false en caso contrario.</w:t>
      </w:r>
    </w:p>
    <w:p w14:paraId="7A6454E1" w14:textId="77777777" w:rsidR="0009467A" w:rsidRPr="0009467A" w:rsidRDefault="0009467A" w:rsidP="0009467A">
      <w:pPr>
        <w:pStyle w:val="TUP-PrrafoNormal"/>
        <w:rPr>
          <w:bCs/>
          <w:color w:val="0D0D0D"/>
          <w:szCs w:val="24"/>
        </w:rPr>
      </w:pPr>
      <w:r w:rsidRPr="0009467A">
        <w:rPr>
          <w:bCs/>
          <w:color w:val="0D0D0D"/>
          <w:szCs w:val="24"/>
        </w:rPr>
        <w:t>extraer(): devuelve y elimina el primer elemento de la colección.</w:t>
      </w:r>
    </w:p>
    <w:p w14:paraId="761946A7" w14:textId="77777777" w:rsidR="0009467A" w:rsidRPr="0009467A" w:rsidRDefault="0009467A" w:rsidP="0009467A">
      <w:pPr>
        <w:pStyle w:val="TUP-PrrafoNormal"/>
        <w:rPr>
          <w:bCs/>
          <w:color w:val="0D0D0D"/>
          <w:szCs w:val="24"/>
        </w:rPr>
      </w:pPr>
      <w:r w:rsidRPr="0009467A">
        <w:rPr>
          <w:bCs/>
          <w:color w:val="0D0D0D"/>
          <w:szCs w:val="24"/>
        </w:rPr>
        <w:t>primero(): devuelve el primer elemento de la colección.</w:t>
      </w:r>
    </w:p>
    <w:p w14:paraId="42B86BE1" w14:textId="77777777" w:rsidR="0009467A" w:rsidRPr="0009467A" w:rsidRDefault="0009467A" w:rsidP="0009467A">
      <w:pPr>
        <w:pStyle w:val="TUP-PrrafoNormal"/>
        <w:rPr>
          <w:bCs/>
          <w:color w:val="0D0D0D"/>
          <w:szCs w:val="24"/>
        </w:rPr>
      </w:pPr>
      <w:r w:rsidRPr="0009467A">
        <w:rPr>
          <w:bCs/>
          <w:color w:val="0D0D0D"/>
          <w:szCs w:val="24"/>
        </w:rPr>
        <w:t>añadir(): añade un objeto por el extremo que corresponda, y devuelve true si se ha añadido y false en caso contrario.</w:t>
      </w:r>
    </w:p>
    <w:p w14:paraId="04F1D48D" w14:textId="6807FC84" w:rsidR="00AF383E" w:rsidRPr="00ED1D96" w:rsidRDefault="0009467A" w:rsidP="00ED1D96">
      <w:pPr>
        <w:pStyle w:val="TUP-PrrafoNormal"/>
        <w:rPr>
          <w:bCs/>
          <w:color w:val="0D0D0D"/>
          <w:szCs w:val="24"/>
        </w:rPr>
      </w:pPr>
      <w:r w:rsidRPr="0009467A">
        <w:rPr>
          <w:bCs/>
          <w:color w:val="0D0D0D"/>
          <w:szCs w:val="24"/>
        </w:rPr>
        <w:t>A continuación, escribe una clase Pila, que implemente esta interfaz, utilizando para ello un array de Object y un contador de objetos.</w:t>
      </w:r>
    </w:p>
    <w:p w14:paraId="4C73E25D" w14:textId="2BCEDA8A" w:rsidR="00B135DD" w:rsidRPr="00256DBC" w:rsidRDefault="008F7185" w:rsidP="00B135DD">
      <w:pPr>
        <w:pStyle w:val="Ttulo2"/>
      </w:pPr>
      <w:bookmarkStart w:id="6" w:name="_Toc66887377"/>
      <w:bookmarkStart w:id="7" w:name="_Toc171874323"/>
      <w:r>
        <w:t xml:space="preserve">Problema </w:t>
      </w:r>
      <w:r w:rsidR="00ED1D96">
        <w:t>1</w:t>
      </w:r>
      <w:r w:rsidR="00B135DD">
        <w:t>.2:</w:t>
      </w:r>
      <w:bookmarkEnd w:id="6"/>
      <w:bookmarkEnd w:id="7"/>
    </w:p>
    <w:p w14:paraId="7D0562B6" w14:textId="3A7024AB" w:rsidR="001F0DA1" w:rsidRDefault="00965A5D" w:rsidP="00ED1D96">
      <w:pPr>
        <w:pStyle w:val="TUP-PrrafoNormal"/>
      </w:pPr>
      <w:r>
        <w:rPr>
          <w:b/>
        </w:rPr>
        <w:t>Colas</w:t>
      </w:r>
      <w:r w:rsidR="00B135DD" w:rsidRPr="000B10DC">
        <w:t>.</w:t>
      </w:r>
      <w:r w:rsidR="00B135DD">
        <w:t xml:space="preserve"> </w:t>
      </w:r>
      <w:r w:rsidR="000B10DC" w:rsidRPr="000B10DC">
        <w:t xml:space="preserve">Desarrollar </w:t>
      </w:r>
      <w:r>
        <w:t>una clase Cola que implemente la interfaz definida en el problema anterior pero esta vez utilizando un objeto List. Tener en cuenta que una Cola es una estructura FIFO (Primero en entrar primero en salir).</w:t>
      </w:r>
    </w:p>
    <w:p w14:paraId="01A875A8" w14:textId="6EB41B0E" w:rsidR="00B135DD" w:rsidRDefault="002423C3" w:rsidP="00B135DD">
      <w:pPr>
        <w:pStyle w:val="Ttulo2"/>
      </w:pPr>
      <w:bookmarkStart w:id="8" w:name="_heading=h.u3f4wfsqw0cr" w:colFirst="0" w:colLast="0"/>
      <w:bookmarkStart w:id="9" w:name="_Toc66887379"/>
      <w:bookmarkStart w:id="10" w:name="_Toc171874324"/>
      <w:bookmarkEnd w:id="8"/>
      <w:r>
        <w:t xml:space="preserve">Problema </w:t>
      </w:r>
      <w:r w:rsidR="00ED1D96">
        <w:t>1</w:t>
      </w:r>
      <w:r w:rsidR="00B135DD">
        <w:t>.</w:t>
      </w:r>
      <w:r w:rsidR="00965A5D">
        <w:t>3</w:t>
      </w:r>
      <w:r w:rsidR="00B135DD">
        <w:t>:</w:t>
      </w:r>
      <w:bookmarkEnd w:id="9"/>
      <w:bookmarkEnd w:id="10"/>
    </w:p>
    <w:bookmarkEnd w:id="3"/>
    <w:bookmarkEnd w:id="4"/>
    <w:p w14:paraId="7BC75C20" w14:textId="0E50D1DB" w:rsidR="00DD22F5" w:rsidRDefault="00DD22F5" w:rsidP="00DD22F5">
      <w:pPr>
        <w:pStyle w:val="TUP-PrrafoNormal"/>
      </w:pPr>
      <w:r>
        <w:tab/>
      </w:r>
      <w:r>
        <w:rPr>
          <w:b/>
        </w:rPr>
        <w:t>Productos.</w:t>
      </w:r>
      <w:r w:rsidR="00DE6AF3">
        <w:rPr>
          <w:b/>
        </w:rPr>
        <w:t xml:space="preserve"> </w:t>
      </w:r>
      <w:r w:rsidR="00DE6AF3">
        <w:t>En un comercio s</w:t>
      </w:r>
      <w:r>
        <w:t xml:space="preserve">e tienen dos tipos de productos: sueltos y en pack. </w:t>
      </w:r>
    </w:p>
    <w:p w14:paraId="65574361" w14:textId="7FD5294E" w:rsidR="00DD22F5" w:rsidRDefault="00DD22F5" w:rsidP="003040D0">
      <w:pPr>
        <w:pStyle w:val="TUP-PrrafoNormal"/>
        <w:numPr>
          <w:ilvl w:val="0"/>
          <w:numId w:val="4"/>
        </w:numPr>
      </w:pPr>
      <w:r>
        <w:t>De cada producto se conocen: código, nombre y precio.</w:t>
      </w:r>
    </w:p>
    <w:p w14:paraId="5B6684B9" w14:textId="75414DEC" w:rsidR="00DD22F5" w:rsidRDefault="00DD22F5" w:rsidP="003040D0">
      <w:pPr>
        <w:pStyle w:val="TUP-PrrafoNormal"/>
        <w:numPr>
          <w:ilvl w:val="0"/>
          <w:numId w:val="4"/>
        </w:numPr>
      </w:pPr>
      <w:r w:rsidRPr="00B23E7B">
        <w:t>Los productos sueltos tienen medida</w:t>
      </w:r>
    </w:p>
    <w:p w14:paraId="6A119199" w14:textId="70AC5B88" w:rsidR="00DD22F5" w:rsidRDefault="00DD22F5" w:rsidP="003040D0">
      <w:pPr>
        <w:pStyle w:val="TUP-PrrafoNormal"/>
        <w:numPr>
          <w:ilvl w:val="0"/>
          <w:numId w:val="4"/>
        </w:numPr>
      </w:pPr>
      <w:r>
        <w:t>L</w:t>
      </w:r>
      <w:r w:rsidRPr="00B23E7B">
        <w:t xml:space="preserve">os packs </w:t>
      </w:r>
      <w:r w:rsidRPr="002D0AD4">
        <w:t>cantidad</w:t>
      </w:r>
      <w:r>
        <w:t xml:space="preserve"> por pack</w:t>
      </w:r>
      <w:r w:rsidRPr="002D0AD4">
        <w:t xml:space="preserve">. </w:t>
      </w:r>
    </w:p>
    <w:p w14:paraId="530B3328" w14:textId="7FEC244B" w:rsidR="00DD22F5" w:rsidRDefault="00DD22F5" w:rsidP="00DD22F5">
      <w:pPr>
        <w:pStyle w:val="TUP-PrrafoNormal"/>
      </w:pPr>
      <w:r>
        <w:t xml:space="preserve">Implementar el siguiente </w:t>
      </w:r>
      <w:r w:rsidR="00DE6AF3">
        <w:t>modelo de clases:</w:t>
      </w:r>
    </w:p>
    <w:p w14:paraId="74A746BC" w14:textId="52243B7E" w:rsidR="00DD22F5" w:rsidRDefault="00DD22F5" w:rsidP="00DD22F5">
      <w:pPr>
        <w:pStyle w:val="TUP-PrrafoNormal"/>
      </w:pPr>
      <w:r w:rsidRPr="002D0AD4">
        <w:t xml:space="preserve"> </w:t>
      </w:r>
    </w:p>
    <w:p w14:paraId="615123E8" w14:textId="2F1FA274" w:rsidR="00DD22F5" w:rsidRDefault="00DE6AF3" w:rsidP="00DD22F5">
      <w:pPr>
        <w:pStyle w:val="TUP-PrrafoNormal"/>
      </w:pPr>
      <w:r>
        <w:rPr>
          <w:noProof/>
          <w:lang w:val="en-US" w:eastAsia="en-US"/>
        </w:rPr>
        <w:drawing>
          <wp:inline distT="0" distB="0" distL="0" distR="0" wp14:anchorId="128CCDF8" wp14:editId="4D902D1D">
            <wp:extent cx="5572125" cy="1171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171575"/>
                    </a:xfrm>
                    <a:prstGeom prst="rect">
                      <a:avLst/>
                    </a:prstGeom>
                    <a:noFill/>
                    <a:ln>
                      <a:noFill/>
                    </a:ln>
                  </pic:spPr>
                </pic:pic>
              </a:graphicData>
            </a:graphic>
          </wp:inline>
        </w:drawing>
      </w:r>
    </w:p>
    <w:p w14:paraId="7970CC6F" w14:textId="77777777" w:rsidR="00DE6AF3" w:rsidRDefault="00DE6AF3" w:rsidP="00DD22F5">
      <w:pPr>
        <w:pStyle w:val="TUP-PrrafoNormal"/>
      </w:pPr>
      <w:r>
        <w:t xml:space="preserve">Considerar que el precio de los packs se calcula como </w:t>
      </w:r>
      <w:r w:rsidR="00DD22F5" w:rsidRPr="002D0AD4">
        <w:t>cantidad * precio</w:t>
      </w:r>
      <w:r>
        <w:t xml:space="preserve">, mientras que el de los sueltos es </w:t>
      </w:r>
      <w:r w:rsidR="00DD22F5" w:rsidRPr="002D0AD4">
        <w:t xml:space="preserve">medida * precio. </w:t>
      </w:r>
    </w:p>
    <w:p w14:paraId="367CE879" w14:textId="6E424612" w:rsidR="00DD22F5" w:rsidRDefault="00DE6AF3" w:rsidP="00DE6AF3">
      <w:pPr>
        <w:pStyle w:val="TUP-PrrafoNormal"/>
      </w:pPr>
      <w:r>
        <w:lastRenderedPageBreak/>
        <w:t>Crear</w:t>
      </w:r>
      <w:r w:rsidR="00DD22F5" w:rsidRPr="002D0AD4">
        <w:t xml:space="preserve"> un </w:t>
      </w:r>
      <w:r w:rsidR="00DD22F5">
        <w:t>arreglo de</w:t>
      </w:r>
      <w:r w:rsidR="00DD22F5" w:rsidRPr="002D0AD4">
        <w:t xml:space="preserve"> productos. Mostrar dicho </w:t>
      </w:r>
      <w:r w:rsidR="00DD22F5">
        <w:t>arreglo</w:t>
      </w:r>
      <w:r w:rsidR="00DD22F5" w:rsidRPr="002D0AD4">
        <w:t xml:space="preserve"> </w:t>
      </w:r>
      <w:r w:rsidR="00ED1D96">
        <w:t xml:space="preserve">junto con </w:t>
      </w:r>
      <w:r w:rsidR="00DD22F5">
        <w:t>el precio</w:t>
      </w:r>
      <w:r w:rsidR="00DD22F5" w:rsidRPr="002D0AD4">
        <w:t xml:space="preserve"> total</w:t>
      </w:r>
      <w:r w:rsidR="00ED1D96">
        <w:t xml:space="preserve"> de los</w:t>
      </w:r>
      <w:r w:rsidR="008C6B2E">
        <w:t xml:space="preserve"> productos</w:t>
      </w:r>
      <w:r w:rsidR="00ED1D96">
        <w:t xml:space="preserve"> registrados</w:t>
      </w:r>
      <w:r w:rsidR="008C6B2E">
        <w:t>.</w:t>
      </w:r>
    </w:p>
    <w:p w14:paraId="2CC46224" w14:textId="788B1537" w:rsidR="00A41B8A" w:rsidRPr="00A41B8A" w:rsidRDefault="00DE6AF3" w:rsidP="00A41B8A">
      <w:pPr>
        <w:pStyle w:val="Ttulo1"/>
      </w:pPr>
      <w:bookmarkStart w:id="11" w:name="_Toc171874325"/>
      <w:r>
        <w:t>PATRONES Y CAPAS</w:t>
      </w:r>
      <w:bookmarkEnd w:id="11"/>
    </w:p>
    <w:p w14:paraId="5B0BC460" w14:textId="3BF65843" w:rsidR="00CA4EA7" w:rsidRDefault="00CA4EA7" w:rsidP="00CA4EA7">
      <w:pPr>
        <w:pStyle w:val="TUP-PrrafoNormal"/>
      </w:pPr>
      <w:r>
        <w:t xml:space="preserve">Para cada uno de los </w:t>
      </w:r>
      <w:r w:rsidR="00DE6AF3">
        <w:t>problemas</w:t>
      </w:r>
      <w:r w:rsidR="00ED1D96">
        <w:t xml:space="preserve"> indicados en </w:t>
      </w:r>
      <w:r w:rsidR="00ED1D96">
        <w:rPr>
          <w:b/>
        </w:rPr>
        <w:t>Problemas modelo</w:t>
      </w:r>
      <w:r>
        <w:t xml:space="preserve"> </w:t>
      </w:r>
      <w:r w:rsidR="00ED1D96">
        <w:t xml:space="preserve">generar las soluciones C# </w:t>
      </w:r>
      <w:r w:rsidR="00DE6AF3">
        <w:t>incluyendo:</w:t>
      </w:r>
    </w:p>
    <w:p w14:paraId="38CB3E07" w14:textId="564BCFF4" w:rsidR="00DE6AF3" w:rsidRDefault="00DE6AF3" w:rsidP="003040D0">
      <w:pPr>
        <w:pStyle w:val="TUP-PrrafoNormal"/>
        <w:numPr>
          <w:ilvl w:val="0"/>
          <w:numId w:val="5"/>
        </w:numPr>
      </w:pPr>
      <w:r>
        <w:t>Capas de presentación, servicios y acceso a datos</w:t>
      </w:r>
      <w:r w:rsidR="008C6B2E">
        <w:t xml:space="preserve"> (Se sugiere implementar proyectos independientes en la misma solución)</w:t>
      </w:r>
    </w:p>
    <w:p w14:paraId="1E091B60" w14:textId="323FF5CB" w:rsidR="00DE6AF3" w:rsidRDefault="00DE6AF3" w:rsidP="003040D0">
      <w:pPr>
        <w:pStyle w:val="TUP-PrrafoNormal"/>
        <w:numPr>
          <w:ilvl w:val="0"/>
          <w:numId w:val="5"/>
        </w:numPr>
      </w:pPr>
      <w:r>
        <w:t xml:space="preserve">Implementar los objetos </w:t>
      </w:r>
      <w:r w:rsidR="00ED1D96">
        <w:t>Repository</w:t>
      </w:r>
      <w:r>
        <w:t xml:space="preserve"> necesarios para modelar el acceso a dato</w:t>
      </w:r>
      <w:r w:rsidR="008C6B2E">
        <w:t>s utilizando los patrones de diseño estudiados en la unidad.</w:t>
      </w:r>
    </w:p>
    <w:p w14:paraId="3455C3A0" w14:textId="5583D399" w:rsidR="008C6B2E" w:rsidRDefault="008C6B2E" w:rsidP="003040D0">
      <w:pPr>
        <w:pStyle w:val="TUP-PrrafoNormal"/>
        <w:numPr>
          <w:ilvl w:val="0"/>
          <w:numId w:val="5"/>
        </w:numPr>
      </w:pPr>
      <w:r>
        <w:t>Considerar el uso de interfaces y enumeraciones en las soluciones propuestas.</w:t>
      </w:r>
    </w:p>
    <w:p w14:paraId="078B0BA2" w14:textId="05020AF2" w:rsidR="008C6B2E" w:rsidRDefault="00ED1D96" w:rsidP="008C6B2E">
      <w:pPr>
        <w:pStyle w:val="Ttulo2"/>
      </w:pPr>
      <w:r>
        <w:t>Problemas modelo</w:t>
      </w:r>
    </w:p>
    <w:p w14:paraId="1A34288A" w14:textId="77777777" w:rsidR="00ED1D96" w:rsidRDefault="00ED1D96" w:rsidP="00ED1D96">
      <w:pPr>
        <w:pStyle w:val="NormalWeb"/>
        <w:spacing w:before="120" w:beforeAutospacing="0" w:after="120" w:afterAutospacing="0" w:line="360" w:lineRule="auto"/>
        <w:ind w:firstLine="709"/>
      </w:pPr>
      <w:r>
        <w:rPr>
          <w:rFonts w:ascii="Arial" w:hAnsi="Arial" w:cs="Arial"/>
          <w:color w:val="0D0D0D"/>
        </w:rPr>
        <w:t>Basado en el Paradigma Orientado a Objetos, diseñe una solución escrita en lenguaje de programación C# para cada uno de los problemas que se plantean a continuación.</w:t>
      </w:r>
    </w:p>
    <w:p w14:paraId="5E03F54C" w14:textId="77777777" w:rsidR="00ED1D96" w:rsidRDefault="00ED1D96" w:rsidP="00ED1D96">
      <w:pPr>
        <w:pStyle w:val="NormalWeb"/>
        <w:spacing w:before="120" w:beforeAutospacing="0" w:after="120" w:afterAutospacing="0" w:line="360" w:lineRule="auto"/>
        <w:ind w:firstLine="709"/>
      </w:pPr>
      <w:r>
        <w:rPr>
          <w:rFonts w:ascii="Arial" w:hAnsi="Arial" w:cs="Arial"/>
          <w:color w:val="0D0D0D"/>
        </w:rPr>
        <w:t>En cada caso defina:</w:t>
      </w:r>
    </w:p>
    <w:p w14:paraId="608E2B3C" w14:textId="5DA3343A" w:rsidR="00E904D5" w:rsidRPr="00E904D5" w:rsidRDefault="00E904D5" w:rsidP="003040D0">
      <w:pPr>
        <w:pStyle w:val="NormalWeb"/>
        <w:numPr>
          <w:ilvl w:val="0"/>
          <w:numId w:val="6"/>
        </w:numPr>
        <w:spacing w:before="120" w:beforeAutospacing="0" w:after="80" w:afterAutospacing="0" w:line="360" w:lineRule="auto"/>
        <w:ind w:left="717"/>
        <w:textAlignment w:val="baseline"/>
        <w:rPr>
          <w:rFonts w:ascii="Noto Sans Symbols" w:hAnsi="Noto Sans Symbols"/>
        </w:rPr>
      </w:pPr>
      <w:r>
        <w:rPr>
          <w:rFonts w:ascii="Arial" w:hAnsi="Arial" w:cs="Arial"/>
          <w:color w:val="0D0D0D"/>
        </w:rPr>
        <w:t>Generar un Modelo E-R que permita crear la base de datos </w:t>
      </w:r>
    </w:p>
    <w:p w14:paraId="58E6432B" w14:textId="571F22FD" w:rsidR="00ED1D96" w:rsidRDefault="00ED1D96" w:rsidP="003040D0">
      <w:pPr>
        <w:pStyle w:val="NormalWeb"/>
        <w:numPr>
          <w:ilvl w:val="0"/>
          <w:numId w:val="6"/>
        </w:numPr>
        <w:spacing w:before="120" w:beforeAutospacing="0" w:after="80" w:afterAutospacing="0" w:line="360" w:lineRule="auto"/>
        <w:ind w:left="717"/>
        <w:textAlignment w:val="baseline"/>
        <w:rPr>
          <w:rFonts w:ascii="Noto Sans Symbols" w:hAnsi="Noto Sans Symbols"/>
        </w:rPr>
      </w:pPr>
      <w:r>
        <w:rPr>
          <w:rFonts w:ascii="Arial" w:hAnsi="Arial" w:cs="Arial"/>
          <w:color w:val="0D0D0D"/>
        </w:rPr>
        <w:t>Clases que incluyan atributos, propiedades, constructor sin parámetros, constructor con parámetros, métodos de control y método ToString().</w:t>
      </w:r>
    </w:p>
    <w:p w14:paraId="14ABAB4E" w14:textId="77777777" w:rsidR="00ED1D96" w:rsidRDefault="00ED1D96" w:rsidP="003040D0">
      <w:pPr>
        <w:pStyle w:val="NormalWeb"/>
        <w:numPr>
          <w:ilvl w:val="0"/>
          <w:numId w:val="6"/>
        </w:numPr>
        <w:spacing w:before="120" w:beforeAutospacing="0" w:after="80" w:afterAutospacing="0" w:line="360" w:lineRule="auto"/>
        <w:ind w:left="717"/>
        <w:textAlignment w:val="baseline"/>
        <w:rPr>
          <w:rFonts w:ascii="Noto Sans Symbols" w:hAnsi="Noto Sans Symbols"/>
        </w:rPr>
      </w:pPr>
      <w:r>
        <w:rPr>
          <w:rFonts w:ascii="Arial" w:hAnsi="Arial" w:cs="Arial"/>
          <w:color w:val="0D0D0D"/>
        </w:rPr>
        <w:t>Relaciones que implementen el modelo planteado en cada caso.</w:t>
      </w:r>
    </w:p>
    <w:p w14:paraId="2007089F" w14:textId="1C56F991" w:rsidR="00ED1D96" w:rsidRPr="00E904D5" w:rsidRDefault="00ED1D96" w:rsidP="003040D0">
      <w:pPr>
        <w:pStyle w:val="NormalWeb"/>
        <w:numPr>
          <w:ilvl w:val="0"/>
          <w:numId w:val="6"/>
        </w:numPr>
        <w:spacing w:before="120" w:beforeAutospacing="0" w:after="80" w:afterAutospacing="0" w:line="360" w:lineRule="auto"/>
        <w:ind w:left="717"/>
        <w:textAlignment w:val="baseline"/>
        <w:rPr>
          <w:rFonts w:ascii="Arial" w:hAnsi="Arial" w:cs="Arial"/>
          <w:color w:val="0D0D0D"/>
        </w:rPr>
      </w:pPr>
      <w:r>
        <w:rPr>
          <w:rFonts w:ascii="Arial" w:hAnsi="Arial" w:cs="Arial"/>
          <w:color w:val="0D0D0D"/>
        </w:rPr>
        <w:t xml:space="preserve">Deberá diseñar una </w:t>
      </w:r>
      <w:r w:rsidR="00E904D5">
        <w:rPr>
          <w:rFonts w:ascii="Arial" w:hAnsi="Arial" w:cs="Arial"/>
          <w:color w:val="0D0D0D"/>
        </w:rPr>
        <w:t>capa de negocio que exponga los servicios necesarios para:</w:t>
      </w:r>
    </w:p>
    <w:p w14:paraId="4FB0DEE1" w14:textId="780F1C95" w:rsidR="00E904D5" w:rsidRPr="00E904D5" w:rsidRDefault="00E904D5" w:rsidP="003040D0">
      <w:pPr>
        <w:pStyle w:val="NormalWeb"/>
        <w:numPr>
          <w:ilvl w:val="1"/>
          <w:numId w:val="6"/>
        </w:numPr>
        <w:spacing w:before="120" w:beforeAutospacing="0" w:after="80" w:afterAutospacing="0" w:line="360" w:lineRule="auto"/>
        <w:textAlignment w:val="baseline"/>
        <w:rPr>
          <w:rFonts w:ascii="Arial" w:hAnsi="Arial" w:cs="Arial"/>
          <w:color w:val="0D0D0D"/>
        </w:rPr>
      </w:pPr>
      <w:r w:rsidRPr="00E904D5">
        <w:rPr>
          <w:rFonts w:ascii="Arial" w:hAnsi="Arial" w:cs="Arial"/>
          <w:color w:val="0D0D0D"/>
        </w:rPr>
        <w:t xml:space="preserve">Recuperar todas las entidades </w:t>
      </w:r>
    </w:p>
    <w:p w14:paraId="3EEFC9B8" w14:textId="110DB8B4" w:rsidR="00E904D5" w:rsidRDefault="00E904D5" w:rsidP="003040D0">
      <w:pPr>
        <w:pStyle w:val="NormalWeb"/>
        <w:numPr>
          <w:ilvl w:val="1"/>
          <w:numId w:val="6"/>
        </w:numPr>
        <w:spacing w:before="120" w:beforeAutospacing="0" w:after="80" w:afterAutospacing="0" w:line="360" w:lineRule="auto"/>
        <w:textAlignment w:val="baseline"/>
        <w:rPr>
          <w:rFonts w:ascii="Arial" w:hAnsi="Arial" w:cs="Arial"/>
          <w:color w:val="0D0D0D"/>
        </w:rPr>
      </w:pPr>
      <w:r w:rsidRPr="00E904D5">
        <w:rPr>
          <w:rFonts w:ascii="Arial" w:hAnsi="Arial" w:cs="Arial"/>
          <w:color w:val="0D0D0D"/>
        </w:rPr>
        <w:t>Filtrar y recuperar entidades según criterio</w:t>
      </w:r>
      <w:r>
        <w:rPr>
          <w:rFonts w:ascii="Arial" w:hAnsi="Arial" w:cs="Arial"/>
          <w:color w:val="0D0D0D"/>
        </w:rPr>
        <w:t>s de búsqueda</w:t>
      </w:r>
    </w:p>
    <w:p w14:paraId="56738DDB" w14:textId="0E10BA55" w:rsidR="00E904D5" w:rsidRPr="00E904D5" w:rsidRDefault="00E904D5" w:rsidP="003040D0">
      <w:pPr>
        <w:pStyle w:val="NormalWeb"/>
        <w:numPr>
          <w:ilvl w:val="1"/>
          <w:numId w:val="6"/>
        </w:numPr>
        <w:spacing w:before="120" w:beforeAutospacing="0" w:after="80" w:afterAutospacing="0" w:line="360" w:lineRule="auto"/>
        <w:textAlignment w:val="baseline"/>
        <w:rPr>
          <w:rFonts w:ascii="Arial" w:hAnsi="Arial" w:cs="Arial"/>
          <w:color w:val="0D0D0D"/>
        </w:rPr>
      </w:pPr>
      <w:r>
        <w:rPr>
          <w:rFonts w:ascii="Arial" w:hAnsi="Arial" w:cs="Arial"/>
          <w:color w:val="0D0D0D"/>
        </w:rPr>
        <w:t>Crear, modificar y registrar baja lógica de las entidades</w:t>
      </w:r>
    </w:p>
    <w:p w14:paraId="36B4B093" w14:textId="3EA9A9C0" w:rsidR="00ED1D96" w:rsidRDefault="00ED1D96" w:rsidP="00ED1D96">
      <w:pPr>
        <w:pStyle w:val="Ttulo2"/>
        <w:spacing w:line="360" w:lineRule="auto"/>
        <w:rPr>
          <w:rFonts w:ascii="Times New Roman" w:hAnsi="Times New Roman"/>
          <w:color w:val="auto"/>
        </w:rPr>
      </w:pPr>
      <w:r>
        <w:rPr>
          <w:rFonts w:cs="Arial"/>
          <w:szCs w:val="24"/>
        </w:rPr>
        <w:t>Problema 1.</w:t>
      </w:r>
      <w:r w:rsidR="00E904D5">
        <w:rPr>
          <w:rFonts w:cs="Arial"/>
          <w:szCs w:val="24"/>
        </w:rPr>
        <w:t>4</w:t>
      </w:r>
      <w:r>
        <w:rPr>
          <w:rFonts w:cs="Arial"/>
          <w:szCs w:val="24"/>
        </w:rPr>
        <w:t>:</w:t>
      </w:r>
      <w:r>
        <w:rPr>
          <w:rStyle w:val="apple-tab-span"/>
          <w:rFonts w:cs="Arial"/>
          <w:szCs w:val="24"/>
        </w:rPr>
        <w:tab/>
      </w:r>
      <w:r>
        <w:rPr>
          <w:rStyle w:val="apple-tab-span"/>
          <w:rFonts w:cs="Arial"/>
          <w:szCs w:val="24"/>
        </w:rPr>
        <w:tab/>
      </w:r>
    </w:p>
    <w:p w14:paraId="4CE6DB35"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Carrera</w:t>
      </w:r>
      <w:r>
        <w:rPr>
          <w:rFonts w:ascii="Arial" w:hAnsi="Arial" w:cs="Arial"/>
          <w:color w:val="0D0D0D"/>
        </w:rPr>
        <w:t>. Desarrollar un programa que permita registrar los planes de estudio asociados a las carreras dictadas por una universidad. El modelo de objetos sugerido se muestra a continuación:</w:t>
      </w:r>
    </w:p>
    <w:p w14:paraId="4F7457FF" w14:textId="68130524" w:rsidR="00ED1D96" w:rsidRDefault="00ED1D96" w:rsidP="00ED1D96">
      <w:pPr>
        <w:pStyle w:val="NormalWeb"/>
        <w:spacing w:before="120" w:beforeAutospacing="0" w:after="120" w:afterAutospacing="0" w:line="360" w:lineRule="auto"/>
        <w:ind w:firstLine="709"/>
      </w:pPr>
      <w:r>
        <w:rPr>
          <w:rFonts w:ascii="Arial" w:hAnsi="Arial" w:cs="Arial"/>
          <w:color w:val="0D0D0D"/>
        </w:rPr>
        <w:lastRenderedPageBreak/>
        <w:t> </w:t>
      </w:r>
      <w:r>
        <w:rPr>
          <w:rStyle w:val="apple-tab-span"/>
          <w:rFonts w:ascii="Arial" w:eastAsia="Trebuchet MS" w:hAnsi="Arial" w:cs="Arial"/>
          <w:color w:val="0D0D0D"/>
        </w:rPr>
        <w:tab/>
      </w:r>
      <w:r>
        <w:rPr>
          <w:rFonts w:ascii="Arial" w:hAnsi="Arial" w:cs="Arial"/>
          <w:color w:val="0D0D0D"/>
        </w:rPr>
        <w:t xml:space="preserve"> </w:t>
      </w:r>
      <w:r>
        <w:rPr>
          <w:rStyle w:val="apple-tab-span"/>
          <w:rFonts w:ascii="Arial" w:eastAsia="Trebuchet MS" w:hAnsi="Arial" w:cs="Arial"/>
          <w:color w:val="0D0D0D"/>
        </w:rPr>
        <w:tab/>
      </w:r>
      <w:r w:rsidR="00E904D5" w:rsidRPr="00E904D5">
        <w:rPr>
          <w:rStyle w:val="apple-tab-span"/>
          <w:rFonts w:ascii="Arial" w:eastAsia="Trebuchet MS" w:hAnsi="Arial" w:cs="Arial"/>
          <w:color w:val="0D0D0D"/>
        </w:rPr>
        <w:drawing>
          <wp:inline distT="0" distB="0" distL="0" distR="0" wp14:anchorId="3CB9146A" wp14:editId="2350F449">
            <wp:extent cx="5563376" cy="895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895475"/>
                    </a:xfrm>
                    <a:prstGeom prst="rect">
                      <a:avLst/>
                    </a:prstGeom>
                  </pic:spPr>
                </pic:pic>
              </a:graphicData>
            </a:graphic>
          </wp:inline>
        </w:drawing>
      </w:r>
    </w:p>
    <w:p w14:paraId="3D60A003" w14:textId="77777777" w:rsidR="00ED1D96" w:rsidRDefault="00ED1D96" w:rsidP="003040D0">
      <w:pPr>
        <w:pStyle w:val="NormalWeb"/>
        <w:numPr>
          <w:ilvl w:val="0"/>
          <w:numId w:val="7"/>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Solo es necesario gestionar carreras con sus detalles de asignaturas (planes), las asignaturas deberían estar disponibles al lanzar la aplicación.</w:t>
      </w:r>
    </w:p>
    <w:p w14:paraId="23F9F5F6" w14:textId="6DE38904" w:rsidR="00ED1D96" w:rsidRPr="00E904D5" w:rsidRDefault="00ED1D96" w:rsidP="003040D0">
      <w:pPr>
        <w:pStyle w:val="NormalWeb"/>
        <w:numPr>
          <w:ilvl w:val="0"/>
          <w:numId w:val="7"/>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Deberá controlar que una misma materia no puede agregarse más de una vez como detalle de carrera.</w:t>
      </w:r>
      <w:r w:rsidRPr="00E904D5">
        <w:rPr>
          <w:rFonts w:ascii="Arial" w:hAnsi="Arial" w:cs="Arial"/>
          <w:color w:val="0D0D0D"/>
        </w:rPr>
        <w:t> </w:t>
      </w:r>
    </w:p>
    <w:p w14:paraId="475DABD8" w14:textId="092B5439" w:rsidR="00ED1D96" w:rsidRDefault="00ED1D96" w:rsidP="00ED1D96">
      <w:pPr>
        <w:pStyle w:val="Ttulo2"/>
        <w:spacing w:line="360" w:lineRule="auto"/>
      </w:pPr>
      <w:r>
        <w:rPr>
          <w:rFonts w:cs="Arial"/>
          <w:szCs w:val="24"/>
        </w:rPr>
        <w:t>Problema 1.</w:t>
      </w:r>
      <w:r w:rsidR="00E904D5">
        <w:rPr>
          <w:rFonts w:cs="Arial"/>
          <w:szCs w:val="24"/>
        </w:rPr>
        <w:t>5</w:t>
      </w:r>
      <w:r>
        <w:rPr>
          <w:rFonts w:cs="Arial"/>
          <w:szCs w:val="24"/>
        </w:rPr>
        <w:t>:</w:t>
      </w:r>
    </w:p>
    <w:p w14:paraId="6F965043"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Facturación</w:t>
      </w:r>
      <w:r>
        <w:rPr>
          <w:rFonts w:ascii="Arial" w:hAnsi="Arial" w:cs="Arial"/>
          <w:color w:val="0D0D0D"/>
        </w:rPr>
        <w:t>. Desarrollar un programa que permita registrar facturas de venta para un pequeño comercio del interior de la provincia. El modelo sugerido es:</w:t>
      </w:r>
    </w:p>
    <w:p w14:paraId="74920F86" w14:textId="0270E71F" w:rsidR="00ED1D96" w:rsidRDefault="00ED1D96" w:rsidP="00ED1D96">
      <w:pPr>
        <w:pStyle w:val="NormalWeb"/>
        <w:spacing w:before="120" w:beforeAutospacing="0" w:after="120" w:afterAutospacing="0" w:line="360" w:lineRule="auto"/>
        <w:ind w:firstLine="709"/>
      </w:pPr>
      <w:r>
        <w:rPr>
          <w:rFonts w:ascii="Arial" w:hAnsi="Arial" w:cs="Arial"/>
          <w:color w:val="0D0D0D"/>
        </w:rPr>
        <w:t> </w:t>
      </w:r>
      <w:r w:rsidR="00E904D5" w:rsidRPr="00E904D5">
        <w:rPr>
          <w:rFonts w:ascii="Arial" w:hAnsi="Arial" w:cs="Arial"/>
          <w:color w:val="0D0D0D"/>
        </w:rPr>
        <w:drawing>
          <wp:inline distT="0" distB="0" distL="0" distR="0" wp14:anchorId="405F3E7E" wp14:editId="7EF1BF99">
            <wp:extent cx="5688965" cy="1350645"/>
            <wp:effectExtent l="0" t="0" r="698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1350645"/>
                    </a:xfrm>
                    <a:prstGeom prst="rect">
                      <a:avLst/>
                    </a:prstGeom>
                  </pic:spPr>
                </pic:pic>
              </a:graphicData>
            </a:graphic>
          </wp:inline>
        </w:drawing>
      </w:r>
    </w:p>
    <w:p w14:paraId="226A8B2E" w14:textId="77777777" w:rsidR="00ED1D96" w:rsidRDefault="00ED1D96" w:rsidP="003040D0">
      <w:pPr>
        <w:pStyle w:val="NormalWeb"/>
        <w:numPr>
          <w:ilvl w:val="0"/>
          <w:numId w:val="8"/>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Deberá controlar que, si un mismo artículo se agrega más de una vez, se deberá incrementar las cantidades del mismo detalle.</w:t>
      </w:r>
    </w:p>
    <w:p w14:paraId="6C6A3528" w14:textId="31EF3448" w:rsidR="00ED1D96" w:rsidRDefault="00ED1D96" w:rsidP="00ED1D96">
      <w:pPr>
        <w:pStyle w:val="Ttulo2"/>
        <w:spacing w:line="360" w:lineRule="auto"/>
        <w:rPr>
          <w:rFonts w:ascii="Times New Roman" w:hAnsi="Times New Roman"/>
          <w:color w:val="auto"/>
          <w:sz w:val="36"/>
          <w:szCs w:val="36"/>
        </w:rPr>
      </w:pPr>
      <w:r>
        <w:rPr>
          <w:rFonts w:cs="Arial"/>
          <w:szCs w:val="24"/>
        </w:rPr>
        <w:t>Problema 1.</w:t>
      </w:r>
      <w:r w:rsidR="00E904D5">
        <w:rPr>
          <w:rFonts w:cs="Arial"/>
          <w:szCs w:val="24"/>
        </w:rPr>
        <w:t>6</w:t>
      </w:r>
      <w:r>
        <w:rPr>
          <w:rFonts w:cs="Arial"/>
          <w:szCs w:val="24"/>
        </w:rPr>
        <w:t>:</w:t>
      </w:r>
    </w:p>
    <w:p w14:paraId="41862A61"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Banco</w:t>
      </w:r>
      <w:r>
        <w:rPr>
          <w:rFonts w:ascii="Arial" w:hAnsi="Arial" w:cs="Arial"/>
          <w:color w:val="0D0D0D"/>
        </w:rPr>
        <w:t>. Desarrollar un programa que permita registrar las cuentas de un cliente del banco. Se deberán registrar tanto los datos de un cliente (que puede existir previamente) junto con sus cuentas según el siguiente modelo:</w:t>
      </w:r>
    </w:p>
    <w:p w14:paraId="5314A5FA" w14:textId="4420D119" w:rsidR="00ED1D96" w:rsidRDefault="00ED1D96" w:rsidP="00ED1D96">
      <w:pPr>
        <w:pStyle w:val="NormalWeb"/>
        <w:spacing w:before="120" w:beforeAutospacing="0" w:after="120" w:afterAutospacing="0" w:line="360" w:lineRule="auto"/>
        <w:ind w:firstLine="709"/>
      </w:pPr>
      <w:r>
        <w:rPr>
          <w:rFonts w:ascii="Arial" w:hAnsi="Arial" w:cs="Arial"/>
          <w:noProof/>
          <w:color w:val="0D0D0D"/>
          <w:bdr w:val="none" w:sz="0" w:space="0" w:color="auto" w:frame="1"/>
          <w:lang w:val="en-US" w:eastAsia="en-US"/>
        </w:rPr>
        <w:drawing>
          <wp:inline distT="0" distB="0" distL="0" distR="0" wp14:anchorId="666A61BB" wp14:editId="382D7CFD">
            <wp:extent cx="5686425" cy="971550"/>
            <wp:effectExtent l="0" t="0" r="9525" b="0"/>
            <wp:docPr id="2" name="Imagen 2" descr="https://lh7-us.googleusercontent.com/docsz/AD_4nXcEIqavAKmnmc9G4lWRWxQQgWVNgsLV8jMqNW0aweyCJuIlPHqJtSgSj4WINPelTbPb5EQI7pULB3VDx8NIekEbrajVR_Bgyzwwyy1ug87X7TFFndwzTPXEuF9oOapNLKFL34ULNrgli8DLmfwahg4Gd0LieJtWQ4XwNHOrOOr0yDz7sJI?key=lV8zl-hQ5D4wxOovE3HB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cEIqavAKmnmc9G4lWRWxQQgWVNgsLV8jMqNW0aweyCJuIlPHqJtSgSj4WINPelTbPb5EQI7pULB3VDx8NIekEbrajVR_Bgyzwwyy1ug87X7TFFndwzTPXEuF9oOapNLKFL34ULNrgli8DLmfwahg4Gd0LieJtWQ4XwNHOrOOr0yDz7sJI?key=lV8zl-hQ5D4wxOovE3HBu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971550"/>
                    </a:xfrm>
                    <a:prstGeom prst="rect">
                      <a:avLst/>
                    </a:prstGeom>
                    <a:noFill/>
                    <a:ln>
                      <a:noFill/>
                    </a:ln>
                  </pic:spPr>
                </pic:pic>
              </a:graphicData>
            </a:graphic>
          </wp:inline>
        </w:drawing>
      </w:r>
      <w:r>
        <w:rPr>
          <w:rFonts w:ascii="Arial" w:hAnsi="Arial" w:cs="Arial"/>
          <w:color w:val="0D0D0D"/>
        </w:rPr>
        <w:t xml:space="preserve"> </w:t>
      </w:r>
      <w:r>
        <w:rPr>
          <w:rStyle w:val="apple-tab-span"/>
          <w:rFonts w:ascii="Arial" w:eastAsia="Trebuchet MS" w:hAnsi="Arial" w:cs="Arial"/>
          <w:color w:val="0D0D0D"/>
        </w:rPr>
        <w:tab/>
      </w:r>
    </w:p>
    <w:p w14:paraId="5A304062" w14:textId="52E43F7B" w:rsidR="00ED1D96" w:rsidRDefault="00ED1D96" w:rsidP="00ED1D96">
      <w:pPr>
        <w:pStyle w:val="Ttulo2"/>
        <w:spacing w:line="360" w:lineRule="auto"/>
      </w:pPr>
      <w:r>
        <w:rPr>
          <w:rFonts w:cs="Arial"/>
          <w:szCs w:val="24"/>
        </w:rPr>
        <w:lastRenderedPageBreak/>
        <w:t>Problema 1.</w:t>
      </w:r>
      <w:r w:rsidR="00E904D5">
        <w:rPr>
          <w:rFonts w:cs="Arial"/>
          <w:szCs w:val="24"/>
        </w:rPr>
        <w:t>7</w:t>
      </w:r>
      <w:r>
        <w:rPr>
          <w:rFonts w:cs="Arial"/>
          <w:szCs w:val="24"/>
        </w:rPr>
        <w:t>:</w:t>
      </w:r>
    </w:p>
    <w:p w14:paraId="0822E445"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Equipo.</w:t>
      </w:r>
      <w:r>
        <w:rPr>
          <w:rFonts w:ascii="Montserrat" w:hAnsi="Montserrat"/>
          <w:color w:val="0D0D0D"/>
        </w:rPr>
        <w:t xml:space="preserve"> </w:t>
      </w:r>
      <w:r>
        <w:rPr>
          <w:rFonts w:ascii="Arial" w:hAnsi="Arial" w:cs="Arial"/>
          <w:color w:val="0D0D0D"/>
        </w:rPr>
        <w:t>Desarrolla una aplicación que permita cargar los datos de un equipo de futbol de una liga cordobesa. Se deberá registrar además los datos de las fechas con los compromisos pendientes.</w:t>
      </w:r>
    </w:p>
    <w:p w14:paraId="3D9BD76D" w14:textId="299BAD8C" w:rsidR="00ED1D96" w:rsidRDefault="00E904D5" w:rsidP="00ED1D96">
      <w:pPr>
        <w:pStyle w:val="NormalWeb"/>
        <w:spacing w:before="120" w:beforeAutospacing="0" w:after="120" w:afterAutospacing="0" w:line="360" w:lineRule="auto"/>
        <w:ind w:firstLine="709"/>
      </w:pPr>
      <w:r w:rsidRPr="00E904D5">
        <w:drawing>
          <wp:inline distT="0" distB="0" distL="0" distR="0" wp14:anchorId="545D8E01" wp14:editId="15CE45C1">
            <wp:extent cx="5688965" cy="137795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8965" cy="1377950"/>
                    </a:xfrm>
                    <a:prstGeom prst="rect">
                      <a:avLst/>
                    </a:prstGeom>
                  </pic:spPr>
                </pic:pic>
              </a:graphicData>
            </a:graphic>
          </wp:inline>
        </w:drawing>
      </w:r>
    </w:p>
    <w:p w14:paraId="1EA43875" w14:textId="77777777" w:rsidR="00ED1D96" w:rsidRDefault="00ED1D96" w:rsidP="003040D0">
      <w:pPr>
        <w:pStyle w:val="NormalWeb"/>
        <w:numPr>
          <w:ilvl w:val="0"/>
          <w:numId w:val="9"/>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Las personas deberían estar disponibles al lanzar la aplicación.</w:t>
      </w:r>
    </w:p>
    <w:p w14:paraId="1D169B66" w14:textId="77777777" w:rsidR="00ED1D96" w:rsidRDefault="00ED1D96" w:rsidP="003040D0">
      <w:pPr>
        <w:pStyle w:val="NormalWeb"/>
        <w:numPr>
          <w:ilvl w:val="0"/>
          <w:numId w:val="9"/>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Una misma persona puede jugar en más de un equipo.</w:t>
      </w:r>
    </w:p>
    <w:p w14:paraId="4C4EFF20" w14:textId="55C87F22" w:rsidR="00ED1D96" w:rsidRPr="00E904D5" w:rsidRDefault="00ED1D96" w:rsidP="003040D0">
      <w:pPr>
        <w:pStyle w:val="NormalWeb"/>
        <w:numPr>
          <w:ilvl w:val="0"/>
          <w:numId w:val="9"/>
        </w:numPr>
        <w:spacing w:before="120" w:beforeAutospacing="0" w:after="120" w:afterAutospacing="0" w:line="360" w:lineRule="auto"/>
        <w:ind w:left="1429"/>
        <w:textAlignment w:val="baseline"/>
        <w:rPr>
          <w:rFonts w:ascii="Noto Sans Symbols" w:hAnsi="Noto Sans Symbols"/>
          <w:sz w:val="22"/>
          <w:szCs w:val="22"/>
        </w:rPr>
      </w:pPr>
      <w:r>
        <w:rPr>
          <w:rFonts w:ascii="Arial" w:hAnsi="Arial" w:cs="Arial"/>
          <w:color w:val="0D0D0D"/>
        </w:rPr>
        <w:t>Dentro de un equipo una persona no puede cubrir dos posiciones diferentes.</w:t>
      </w:r>
    </w:p>
    <w:p w14:paraId="0D9E3B94" w14:textId="15F0FBB4" w:rsidR="00ED1D96" w:rsidRDefault="00ED1D96" w:rsidP="00ED1D96">
      <w:pPr>
        <w:pStyle w:val="Ttulo2"/>
        <w:spacing w:line="360" w:lineRule="auto"/>
      </w:pPr>
      <w:r>
        <w:rPr>
          <w:rFonts w:cs="Arial"/>
          <w:szCs w:val="24"/>
        </w:rPr>
        <w:t>Problema 1.</w:t>
      </w:r>
      <w:r w:rsidR="00E904D5">
        <w:rPr>
          <w:rFonts w:cs="Arial"/>
          <w:szCs w:val="24"/>
        </w:rPr>
        <w:t>8</w:t>
      </w:r>
      <w:r>
        <w:rPr>
          <w:rFonts w:cs="Arial"/>
          <w:szCs w:val="24"/>
        </w:rPr>
        <w:t>:</w:t>
      </w:r>
    </w:p>
    <w:p w14:paraId="0A606526" w14:textId="77777777" w:rsidR="00ED1D96" w:rsidRDefault="00ED1D96" w:rsidP="00ED1D96">
      <w:pPr>
        <w:pStyle w:val="NormalWeb"/>
        <w:spacing w:before="120" w:beforeAutospacing="0" w:after="120" w:afterAutospacing="0" w:line="360" w:lineRule="auto"/>
        <w:ind w:firstLine="709"/>
      </w:pPr>
      <w:r>
        <w:rPr>
          <w:rStyle w:val="apple-tab-span"/>
          <w:rFonts w:ascii="Arial" w:eastAsia="Trebuchet MS" w:hAnsi="Arial" w:cs="Arial"/>
          <w:color w:val="0D0D0D"/>
        </w:rPr>
        <w:tab/>
      </w:r>
      <w:r>
        <w:rPr>
          <w:rFonts w:ascii="Arial" w:hAnsi="Arial" w:cs="Arial"/>
          <w:b/>
          <w:bCs/>
          <w:color w:val="0D0D0D"/>
        </w:rPr>
        <w:t>Veterinaria.</w:t>
      </w:r>
      <w:r>
        <w:rPr>
          <w:rFonts w:ascii="Arial" w:hAnsi="Arial" w:cs="Arial"/>
          <w:color w:val="0D0D0D"/>
        </w:rPr>
        <w:t xml:space="preserve"> Dados los datos del dueño (nombre, sexo, código) y de su mascota (edad, nombre y tipo: 1-perro, 2-gato, 3-araña, 4-iguana), desarrollar un programa que permita las atenciones de una mascota indicando para cada una la descripción de los tratamientos y/o vacunas aplicadas.</w:t>
      </w:r>
    </w:p>
    <w:p w14:paraId="2F15281D" w14:textId="2DE4BD25" w:rsidR="00ED1D96" w:rsidRDefault="00ED1D96" w:rsidP="00ED1D96">
      <w:pPr>
        <w:pStyle w:val="NormalWeb"/>
        <w:spacing w:before="120" w:beforeAutospacing="0" w:after="120" w:afterAutospacing="0" w:line="360" w:lineRule="auto"/>
        <w:ind w:firstLine="709"/>
      </w:pPr>
      <w:r>
        <w:rPr>
          <w:rFonts w:ascii="Arial" w:hAnsi="Arial" w:cs="Arial"/>
          <w:color w:val="0D0D0D"/>
        </w:rPr>
        <w:t>  </w:t>
      </w:r>
      <w:r>
        <w:rPr>
          <w:rStyle w:val="apple-tab-span"/>
          <w:rFonts w:ascii="Arial" w:eastAsia="Trebuchet MS" w:hAnsi="Arial" w:cs="Arial"/>
          <w:color w:val="0D0D0D"/>
        </w:rPr>
        <w:tab/>
      </w:r>
      <w:r>
        <w:rPr>
          <w:rFonts w:ascii="Arial" w:hAnsi="Arial" w:cs="Arial"/>
          <w:color w:val="0D0D0D"/>
        </w:rPr>
        <w:t xml:space="preserve"> </w:t>
      </w:r>
      <w:r>
        <w:rPr>
          <w:rStyle w:val="apple-tab-span"/>
          <w:rFonts w:ascii="Arial" w:eastAsia="Trebuchet MS" w:hAnsi="Arial" w:cs="Arial"/>
          <w:color w:val="0D0D0D"/>
        </w:rPr>
        <w:tab/>
      </w:r>
      <w:r w:rsidR="00E904D5" w:rsidRPr="00E904D5">
        <w:rPr>
          <w:rStyle w:val="apple-tab-span"/>
          <w:rFonts w:ascii="Arial" w:eastAsia="Trebuchet MS" w:hAnsi="Arial" w:cs="Arial"/>
          <w:color w:val="0D0D0D"/>
        </w:rPr>
        <w:drawing>
          <wp:inline distT="0" distB="0" distL="0" distR="0" wp14:anchorId="3B38ED3D" wp14:editId="11F20ADD">
            <wp:extent cx="5363323" cy="1714739"/>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1714739"/>
                    </a:xfrm>
                    <a:prstGeom prst="rect">
                      <a:avLst/>
                    </a:prstGeom>
                  </pic:spPr>
                </pic:pic>
              </a:graphicData>
            </a:graphic>
          </wp:inline>
        </w:drawing>
      </w:r>
    </w:p>
    <w:p w14:paraId="59B0BB0C" w14:textId="77777777" w:rsidR="00ED1D96" w:rsidRDefault="00ED1D96" w:rsidP="003040D0">
      <w:pPr>
        <w:pStyle w:val="NormalWeb"/>
        <w:numPr>
          <w:ilvl w:val="0"/>
          <w:numId w:val="10"/>
        </w:numPr>
        <w:spacing w:before="120" w:beforeAutospacing="0" w:after="120" w:afterAutospacing="0" w:line="360" w:lineRule="auto"/>
        <w:ind w:left="1500"/>
        <w:textAlignment w:val="baseline"/>
        <w:rPr>
          <w:rFonts w:ascii="Arial" w:hAnsi="Arial" w:cs="Arial"/>
          <w:color w:val="0D0D0D"/>
        </w:rPr>
      </w:pPr>
      <w:r>
        <w:rPr>
          <w:rFonts w:ascii="Arial" w:hAnsi="Arial" w:cs="Arial"/>
          <w:color w:val="0D0D0D"/>
        </w:rPr>
        <w:t>Deberá registrar los datos de las mascotas junto con sus atenciones</w:t>
      </w:r>
    </w:p>
    <w:p w14:paraId="6C04A561" w14:textId="77777777" w:rsidR="00ED1D96" w:rsidRDefault="00ED1D96" w:rsidP="003040D0">
      <w:pPr>
        <w:pStyle w:val="NormalWeb"/>
        <w:numPr>
          <w:ilvl w:val="0"/>
          <w:numId w:val="10"/>
        </w:numPr>
        <w:spacing w:before="120" w:beforeAutospacing="0" w:after="120" w:afterAutospacing="0" w:line="360" w:lineRule="auto"/>
        <w:ind w:left="1500"/>
        <w:textAlignment w:val="baseline"/>
        <w:rPr>
          <w:rFonts w:ascii="Arial" w:hAnsi="Arial" w:cs="Arial"/>
          <w:color w:val="0D0D0D"/>
        </w:rPr>
      </w:pPr>
      <w:r>
        <w:rPr>
          <w:rFonts w:ascii="Arial" w:hAnsi="Arial" w:cs="Arial"/>
          <w:color w:val="0D0D0D"/>
        </w:rPr>
        <w:t>Los clientes están disponibles al comienzo de la aplicación</w:t>
      </w:r>
    </w:p>
    <w:p w14:paraId="09497B45" w14:textId="5C2B6C0D" w:rsidR="00ED1D96" w:rsidRDefault="00ED1D96" w:rsidP="00ED1D96">
      <w:pPr>
        <w:pStyle w:val="Ttulo2"/>
        <w:spacing w:line="360" w:lineRule="auto"/>
        <w:rPr>
          <w:rFonts w:ascii="Times New Roman" w:hAnsi="Times New Roman" w:cs="Times New Roman"/>
          <w:color w:val="auto"/>
        </w:rPr>
      </w:pPr>
      <w:r>
        <w:rPr>
          <w:rFonts w:cs="Arial"/>
          <w:szCs w:val="24"/>
        </w:rPr>
        <w:lastRenderedPageBreak/>
        <w:t>Problema 1.</w:t>
      </w:r>
      <w:r w:rsidR="00E904D5">
        <w:rPr>
          <w:rFonts w:cs="Arial"/>
          <w:szCs w:val="24"/>
        </w:rPr>
        <w:t>9</w:t>
      </w:r>
    </w:p>
    <w:p w14:paraId="630AB173"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Transporte de cargas</w:t>
      </w:r>
      <w:r>
        <w:rPr>
          <w:rFonts w:ascii="Arial" w:hAnsi="Arial" w:cs="Arial"/>
          <w:color w:val="0D0D0D"/>
        </w:rPr>
        <w:t>. Una empresa de transporte de cargas necesita un software que la ayude a organizarse con la carga de los camiones que maneja. La empresa puede distintos tipos de cargas:1-Packing |2-Cajas |3-Bidones.</w:t>
      </w:r>
    </w:p>
    <w:p w14:paraId="2C466923" w14:textId="77777777" w:rsidR="00ED1D96" w:rsidRDefault="00ED1D96" w:rsidP="00ED1D96">
      <w:pPr>
        <w:pStyle w:val="NormalWeb"/>
        <w:spacing w:before="120" w:beforeAutospacing="0" w:after="120" w:afterAutospacing="0" w:line="360" w:lineRule="auto"/>
        <w:ind w:firstLine="709"/>
      </w:pPr>
      <w:r>
        <w:rPr>
          <w:rFonts w:ascii="Arial" w:hAnsi="Arial" w:cs="Arial"/>
          <w:color w:val="0D0D0D"/>
        </w:rPr>
        <w:t>Cada camión puede llevar hasta una carga máxima medida en kg. Además, cada camión puede: estar disponible para la carga (en cuyo caso ya puede tener cosas cargadas), estar en reparación, o estar de viaje. </w:t>
      </w:r>
    </w:p>
    <w:p w14:paraId="243C2DD2" w14:textId="77777777" w:rsidR="00ED1D96" w:rsidRDefault="00ED1D96" w:rsidP="00ED1D96">
      <w:pPr>
        <w:pStyle w:val="NormalWeb"/>
        <w:spacing w:before="120" w:beforeAutospacing="0" w:after="120" w:afterAutospacing="0" w:line="360" w:lineRule="auto"/>
        <w:ind w:firstLine="709"/>
      </w:pPr>
      <w:r>
        <w:rPr>
          <w:rFonts w:ascii="Arial" w:hAnsi="Arial" w:cs="Arial"/>
          <w:b/>
          <w:bCs/>
          <w:color w:val="0D0D0D"/>
        </w:rPr>
        <w:t>Algunos requerimientos:</w:t>
      </w:r>
    </w:p>
    <w:p w14:paraId="33B69D6B" w14:textId="77777777" w:rsidR="00ED1D96" w:rsidRDefault="00ED1D96" w:rsidP="003040D0">
      <w:pPr>
        <w:pStyle w:val="NormalWeb"/>
        <w:numPr>
          <w:ilvl w:val="0"/>
          <w:numId w:val="11"/>
        </w:numPr>
        <w:spacing w:before="120" w:beforeAutospacing="0" w:after="80" w:afterAutospacing="0" w:line="360" w:lineRule="auto"/>
        <w:ind w:left="717"/>
        <w:textAlignment w:val="baseline"/>
        <w:rPr>
          <w:rFonts w:ascii="Arial" w:hAnsi="Arial" w:cs="Arial"/>
          <w:color w:val="0D0D0D"/>
        </w:rPr>
      </w:pPr>
      <w:r>
        <w:rPr>
          <w:rFonts w:ascii="Arial" w:hAnsi="Arial" w:cs="Arial"/>
          <w:color w:val="0D0D0D"/>
        </w:rPr>
        <w:t>Subir cargas al camión, donde la carga puede ser un packing, una caja suelta, o un bidón. Considerar que no se puede saturar un camión con más peso de lo que su carga máxima permite.</w:t>
      </w:r>
    </w:p>
    <w:p w14:paraId="7FC1DA53" w14:textId="77777777" w:rsidR="00ED1D96" w:rsidRDefault="00ED1D96" w:rsidP="003040D0">
      <w:pPr>
        <w:pStyle w:val="NormalWeb"/>
        <w:numPr>
          <w:ilvl w:val="0"/>
          <w:numId w:val="11"/>
        </w:numPr>
        <w:spacing w:before="120" w:beforeAutospacing="0" w:after="80" w:afterAutospacing="0" w:line="360" w:lineRule="auto"/>
        <w:ind w:left="717"/>
        <w:textAlignment w:val="baseline"/>
        <w:rPr>
          <w:rFonts w:ascii="Arial" w:hAnsi="Arial" w:cs="Arial"/>
          <w:color w:val="0D0D0D"/>
        </w:rPr>
      </w:pPr>
      <w:r>
        <w:rPr>
          <w:rFonts w:ascii="Arial" w:hAnsi="Arial" w:cs="Arial"/>
          <w:color w:val="0D0D0D"/>
        </w:rPr>
        <w:t>Bajar una carga del camión, siempre que el camión se encuentre disponible con cargas y que a su vez la carga se encuentre presente dentro de él.</w:t>
      </w:r>
    </w:p>
    <w:p w14:paraId="4AE194CB" w14:textId="77777777" w:rsidR="00ED1D96" w:rsidRDefault="00ED1D96" w:rsidP="003040D0">
      <w:pPr>
        <w:pStyle w:val="NormalWeb"/>
        <w:numPr>
          <w:ilvl w:val="0"/>
          <w:numId w:val="11"/>
        </w:numPr>
        <w:spacing w:before="120" w:beforeAutospacing="0" w:after="80" w:afterAutospacing="0" w:line="360" w:lineRule="auto"/>
        <w:ind w:left="717"/>
        <w:textAlignment w:val="baseline"/>
        <w:rPr>
          <w:rFonts w:ascii="Arial" w:hAnsi="Arial" w:cs="Arial"/>
          <w:color w:val="0D0D0D"/>
        </w:rPr>
      </w:pPr>
      <w:r>
        <w:rPr>
          <w:rFonts w:ascii="Arial" w:hAnsi="Arial" w:cs="Arial"/>
          <w:color w:val="0D0D0D"/>
        </w:rPr>
        <w:t>Conocer el total de cargas de un camión en todo momento y su peso.</w:t>
      </w:r>
    </w:p>
    <w:p w14:paraId="4B16064A" w14:textId="77777777" w:rsidR="00ED1D96" w:rsidRDefault="00ED1D96" w:rsidP="003040D0">
      <w:pPr>
        <w:pStyle w:val="NormalWeb"/>
        <w:numPr>
          <w:ilvl w:val="0"/>
          <w:numId w:val="11"/>
        </w:numPr>
        <w:spacing w:before="120" w:beforeAutospacing="0" w:after="80" w:afterAutospacing="0" w:line="360" w:lineRule="auto"/>
        <w:ind w:left="717"/>
        <w:textAlignment w:val="baseline"/>
        <w:rPr>
          <w:rFonts w:ascii="Arial" w:hAnsi="Arial" w:cs="Arial"/>
          <w:color w:val="0D0D0D"/>
        </w:rPr>
      </w:pPr>
      <w:r>
        <w:rPr>
          <w:rFonts w:ascii="Arial" w:hAnsi="Arial" w:cs="Arial"/>
          <w:color w:val="0D0D0D"/>
        </w:rPr>
        <w:t>Saber si un camión está listo para partir, que es: si está disponible para la carga, y el peso total de lo que tiene cargado es de al menos 75% de su carga máxima.</w:t>
      </w:r>
    </w:p>
    <w:p w14:paraId="26FC16DB" w14:textId="7E198DA1" w:rsidR="00ED1D96" w:rsidRDefault="00ED1D96" w:rsidP="00ED1D96">
      <w:pPr>
        <w:pStyle w:val="NormalWeb"/>
        <w:spacing w:before="120" w:beforeAutospacing="0" w:after="80" w:afterAutospacing="0" w:line="360" w:lineRule="auto"/>
        <w:ind w:left="709" w:hanging="284"/>
        <w:rPr>
          <w:color w:val="auto"/>
        </w:rPr>
      </w:pPr>
      <w:r>
        <w:rPr>
          <w:rFonts w:ascii="Arial" w:hAnsi="Arial" w:cs="Arial"/>
          <w:color w:val="0D0D0D"/>
        </w:rPr>
        <w:t> </w:t>
      </w:r>
      <w:r>
        <w:rPr>
          <w:rStyle w:val="apple-tab-span"/>
          <w:rFonts w:ascii="Arial" w:eastAsia="Trebuchet MS" w:hAnsi="Arial" w:cs="Arial"/>
          <w:color w:val="0D0D0D"/>
        </w:rPr>
        <w:tab/>
      </w:r>
      <w:r>
        <w:rPr>
          <w:rFonts w:ascii="Arial" w:hAnsi="Arial" w:cs="Arial"/>
          <w:color w:val="0D0D0D"/>
        </w:rPr>
        <w:t xml:space="preserve"> </w:t>
      </w:r>
      <w:r w:rsidR="00E904D5" w:rsidRPr="00E904D5">
        <w:rPr>
          <w:rFonts w:ascii="Arial" w:hAnsi="Arial" w:cs="Arial"/>
          <w:color w:val="0D0D0D"/>
        </w:rPr>
        <w:drawing>
          <wp:inline distT="0" distB="0" distL="0" distR="0" wp14:anchorId="355B441D" wp14:editId="0950E93A">
            <wp:extent cx="5639587" cy="101931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1019317"/>
                    </a:xfrm>
                    <a:prstGeom prst="rect">
                      <a:avLst/>
                    </a:prstGeom>
                  </pic:spPr>
                </pic:pic>
              </a:graphicData>
            </a:graphic>
          </wp:inline>
        </w:drawing>
      </w:r>
    </w:p>
    <w:p w14:paraId="0846BB5A" w14:textId="5BBCBCE2" w:rsidR="008C6B2E" w:rsidRDefault="008C6B2E" w:rsidP="00E904D5">
      <w:pPr>
        <w:pStyle w:val="TUP-PrrafoNormal"/>
        <w:ind w:firstLine="0"/>
        <w:rPr>
          <w:szCs w:val="24"/>
        </w:rPr>
      </w:pPr>
    </w:p>
    <w:p w14:paraId="72A6FEC5" w14:textId="3698D930" w:rsidR="00E904D5" w:rsidRDefault="00E904D5" w:rsidP="00E904D5">
      <w:pPr>
        <w:pStyle w:val="TUP-PrrafoNormal"/>
        <w:ind w:firstLine="0"/>
        <w:rPr>
          <w:szCs w:val="24"/>
        </w:rPr>
      </w:pPr>
    </w:p>
    <w:p w14:paraId="20D0DAE2" w14:textId="77777777" w:rsidR="00E904D5" w:rsidRPr="008C6B2E" w:rsidRDefault="00E904D5" w:rsidP="00E904D5">
      <w:pPr>
        <w:pStyle w:val="TUP-PrrafoNormal"/>
        <w:ind w:firstLine="0"/>
        <w:rPr>
          <w:szCs w:val="24"/>
        </w:rPr>
      </w:pPr>
    </w:p>
    <w:p w14:paraId="4677617D" w14:textId="77777777" w:rsidR="007E7F3C" w:rsidRPr="000A2F5D" w:rsidRDefault="007E7F3C" w:rsidP="00FD3639">
      <w:pPr>
        <w:pStyle w:val="Normal11"/>
        <w:spacing w:line="312" w:lineRule="auto"/>
        <w:jc w:val="both"/>
        <w:rPr>
          <w:b/>
          <w:sz w:val="20"/>
        </w:rPr>
      </w:pPr>
      <w:r w:rsidRPr="00FD3639">
        <w:rPr>
          <w:noProof/>
          <w:sz w:val="24"/>
          <w:szCs w:val="24"/>
          <w:lang w:val="en-US" w:eastAsia="en-US"/>
        </w:rPr>
        <w:drawing>
          <wp:anchor distT="0" distB="0" distL="114300" distR="114300" simplePos="0" relativeHeight="251666432" behindDoc="0" locked="0" layoutInCell="1" allowOverlap="1" wp14:anchorId="76E8547A" wp14:editId="49FDB60B">
            <wp:simplePos x="0" y="0"/>
            <wp:positionH relativeFrom="column">
              <wp:posOffset>0</wp:posOffset>
            </wp:positionH>
            <wp:positionV relativeFrom="paragraph">
              <wp:posOffset>176530</wp:posOffset>
            </wp:positionV>
            <wp:extent cx="1158240" cy="419100"/>
            <wp:effectExtent l="0" t="0" r="3810" b="0"/>
            <wp:wrapThrough wrapText="bothSides">
              <wp:wrapPolygon edited="0">
                <wp:start x="0" y="0"/>
                <wp:lineTo x="0" y="20618"/>
                <wp:lineTo x="21316" y="20618"/>
                <wp:lineTo x="21316" y="0"/>
                <wp:lineTo x="0" y="0"/>
              </wp:wrapPolygon>
            </wp:wrapThrough>
            <wp:docPr id="22" name="Imagen 22"/>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8240" cy="419100"/>
                    </a:xfrm>
                    <a:prstGeom prst="rect">
                      <a:avLst/>
                    </a:prstGeom>
                  </pic:spPr>
                </pic:pic>
              </a:graphicData>
            </a:graphic>
          </wp:anchor>
        </w:drawing>
      </w:r>
      <w:r w:rsidRPr="00FD3639">
        <w:rPr>
          <w:b/>
          <w:sz w:val="24"/>
          <w:szCs w:val="24"/>
        </w:rPr>
        <w:tab/>
      </w:r>
    </w:p>
    <w:p w14:paraId="6CE3DB8A" w14:textId="77777777" w:rsidR="007E7F3C" w:rsidRPr="000A2F5D" w:rsidRDefault="007E7F3C" w:rsidP="00FD3639">
      <w:pPr>
        <w:pStyle w:val="Normal11"/>
        <w:spacing w:line="312" w:lineRule="auto"/>
        <w:jc w:val="both"/>
        <w:rPr>
          <w:b/>
          <w:sz w:val="20"/>
        </w:rPr>
      </w:pPr>
      <w:r w:rsidRPr="000A2F5D">
        <w:rPr>
          <w:b/>
          <w:sz w:val="20"/>
        </w:rPr>
        <w:t>Atribución-No</w:t>
      </w:r>
      <w:r w:rsidR="00B37FEA">
        <w:rPr>
          <w:b/>
          <w:sz w:val="20"/>
        </w:rPr>
        <w:t xml:space="preserve"> </w:t>
      </w:r>
      <w:r w:rsidRPr="000A2F5D">
        <w:rPr>
          <w:b/>
          <w:sz w:val="20"/>
        </w:rPr>
        <w:t>Comercial-Sin</w:t>
      </w:r>
      <w:r w:rsidR="00B37FEA">
        <w:rPr>
          <w:b/>
          <w:sz w:val="20"/>
        </w:rPr>
        <w:t xml:space="preserve"> </w:t>
      </w:r>
      <w:r w:rsidRPr="000A2F5D">
        <w:rPr>
          <w:b/>
          <w:sz w:val="20"/>
        </w:rPr>
        <w:t>Derivadas</w:t>
      </w:r>
    </w:p>
    <w:p w14:paraId="7C6A22E2" w14:textId="77777777" w:rsidR="007E7F3C" w:rsidRPr="000A2F5D" w:rsidRDefault="007E7F3C" w:rsidP="00FD3639">
      <w:pPr>
        <w:pStyle w:val="Normal11"/>
        <w:spacing w:line="312" w:lineRule="auto"/>
        <w:jc w:val="both"/>
        <w:rPr>
          <w:b/>
          <w:sz w:val="20"/>
        </w:rPr>
      </w:pPr>
    </w:p>
    <w:p w14:paraId="0EC92BB8" w14:textId="77777777" w:rsidR="00FB3254" w:rsidRPr="000A2F5D" w:rsidRDefault="007E7F3C" w:rsidP="00FD3639">
      <w:pPr>
        <w:pStyle w:val="Normal11"/>
        <w:spacing w:line="312" w:lineRule="auto"/>
        <w:jc w:val="both"/>
        <w:rPr>
          <w:sz w:val="20"/>
        </w:rPr>
      </w:pPr>
      <w:r w:rsidRPr="000A2F5D">
        <w:rPr>
          <w:sz w:val="20"/>
        </w:rPr>
        <w:t xml:space="preserve">Se permite descargar esta obra y compartirla, siempre y cuando </w:t>
      </w:r>
      <w:r w:rsidR="00E24F73" w:rsidRPr="000A2F5D">
        <w:rPr>
          <w:sz w:val="20"/>
        </w:rPr>
        <w:t xml:space="preserve">no </w:t>
      </w:r>
      <w:r w:rsidRPr="000A2F5D">
        <w:rPr>
          <w:sz w:val="20"/>
        </w:rPr>
        <w:t>se</w:t>
      </w:r>
      <w:r w:rsidR="00FB3254" w:rsidRPr="000A2F5D">
        <w:rPr>
          <w:sz w:val="20"/>
        </w:rPr>
        <w:t xml:space="preserve">a </w:t>
      </w:r>
      <w:r w:rsidR="00E24F73" w:rsidRPr="000A2F5D">
        <w:rPr>
          <w:sz w:val="20"/>
        </w:rPr>
        <w:t>modificado y/o altera</w:t>
      </w:r>
      <w:r w:rsidR="00CE21A0" w:rsidRPr="000A2F5D">
        <w:rPr>
          <w:sz w:val="20"/>
        </w:rPr>
        <w:t>do</w:t>
      </w:r>
      <w:r w:rsidR="00E24F73" w:rsidRPr="000A2F5D">
        <w:rPr>
          <w:sz w:val="20"/>
        </w:rPr>
        <w:t xml:space="preserve"> su contenido, ni se comerciali</w:t>
      </w:r>
      <w:r w:rsidR="00CE21A0" w:rsidRPr="000A2F5D">
        <w:rPr>
          <w:sz w:val="20"/>
        </w:rPr>
        <w:t>c</w:t>
      </w:r>
      <w:r w:rsidR="00E24F73" w:rsidRPr="000A2F5D">
        <w:rPr>
          <w:sz w:val="20"/>
        </w:rPr>
        <w:t>e. Referenciarlo de la siguiente manera</w:t>
      </w:r>
      <w:r w:rsidR="00FB3254" w:rsidRPr="000A2F5D">
        <w:rPr>
          <w:sz w:val="20"/>
        </w:rPr>
        <w:t>:</w:t>
      </w:r>
    </w:p>
    <w:p w14:paraId="569EEFCF" w14:textId="77777777" w:rsidR="00FB3254" w:rsidRPr="000A2F5D" w:rsidRDefault="00FB3254" w:rsidP="00FD3639">
      <w:pPr>
        <w:pStyle w:val="Normal11"/>
        <w:spacing w:line="312" w:lineRule="auto"/>
        <w:jc w:val="both"/>
        <w:rPr>
          <w:sz w:val="20"/>
        </w:rPr>
      </w:pPr>
      <w:r w:rsidRPr="000A2F5D">
        <w:rPr>
          <w:sz w:val="20"/>
        </w:rPr>
        <w:t>Universidad Tecnológica Nacional</w:t>
      </w:r>
      <w:r w:rsidR="00F15F06" w:rsidRPr="000A2F5D">
        <w:rPr>
          <w:sz w:val="20"/>
        </w:rPr>
        <w:t xml:space="preserve"> Facultad</w:t>
      </w:r>
      <w:r w:rsidR="002F23B3">
        <w:rPr>
          <w:sz w:val="20"/>
        </w:rPr>
        <w:t xml:space="preserve"> Regional Córdoba</w:t>
      </w:r>
      <w:r w:rsidR="00741C44">
        <w:rPr>
          <w:sz w:val="20"/>
        </w:rPr>
        <w:t xml:space="preserve"> (S/D)</w:t>
      </w:r>
      <w:r w:rsidRPr="000A2F5D">
        <w:rPr>
          <w:sz w:val="20"/>
        </w:rPr>
        <w:t xml:space="preserve">. Material para la Tecnicatura </w:t>
      </w:r>
      <w:r w:rsidR="00F15F06" w:rsidRPr="000A2F5D">
        <w:rPr>
          <w:sz w:val="20"/>
        </w:rPr>
        <w:t xml:space="preserve">Universitaria </w:t>
      </w:r>
      <w:r w:rsidRPr="000A2F5D">
        <w:rPr>
          <w:sz w:val="20"/>
        </w:rPr>
        <w:t>en Programación</w:t>
      </w:r>
      <w:r w:rsidR="007435D7">
        <w:rPr>
          <w:sz w:val="20"/>
        </w:rPr>
        <w:t>,</w:t>
      </w:r>
      <w:r w:rsidRPr="000A2F5D">
        <w:rPr>
          <w:sz w:val="20"/>
        </w:rPr>
        <w:t xml:space="preserve"> </w:t>
      </w:r>
      <w:r w:rsidR="00F15F06" w:rsidRPr="000A2F5D">
        <w:rPr>
          <w:sz w:val="20"/>
        </w:rPr>
        <w:t>modalidad virtual</w:t>
      </w:r>
      <w:r w:rsidR="007435D7">
        <w:rPr>
          <w:sz w:val="20"/>
        </w:rPr>
        <w:t xml:space="preserve">, </w:t>
      </w:r>
      <w:r w:rsidR="00A27BD1" w:rsidRPr="000A2F5D">
        <w:rPr>
          <w:sz w:val="20"/>
        </w:rPr>
        <w:t>Córdoba</w:t>
      </w:r>
      <w:r w:rsidR="00F15F06" w:rsidRPr="000A2F5D">
        <w:rPr>
          <w:sz w:val="20"/>
        </w:rPr>
        <w:t>,</w:t>
      </w:r>
      <w:r w:rsidRPr="000A2F5D">
        <w:rPr>
          <w:sz w:val="20"/>
        </w:rPr>
        <w:t xml:space="preserve"> Argentina.</w:t>
      </w:r>
      <w:bookmarkStart w:id="12" w:name="_GoBack"/>
      <w:bookmarkEnd w:id="12"/>
    </w:p>
    <w:sectPr w:rsidR="00FB3254" w:rsidRPr="000A2F5D" w:rsidSect="00732A8E">
      <w:headerReference w:type="default" r:id="rId17"/>
      <w:footerReference w:type="default" r:id="rId18"/>
      <w:type w:val="continuous"/>
      <w:pgSz w:w="11907" w:h="16840" w:code="9"/>
      <w:pgMar w:top="1701" w:right="1247" w:bottom="1247" w:left="1701" w:header="284" w:footer="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684BA" w14:textId="77777777" w:rsidR="003040D0" w:rsidRDefault="003040D0" w:rsidP="001C2F6E">
      <w:r>
        <w:separator/>
      </w:r>
    </w:p>
  </w:endnote>
  <w:endnote w:type="continuationSeparator" w:id="0">
    <w:p w14:paraId="277147DB" w14:textId="77777777" w:rsidR="003040D0" w:rsidRDefault="003040D0" w:rsidP="001C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ontserrat">
    <w:altName w:val="Courier New"/>
    <w:charset w:val="00"/>
    <w:family w:val="auto"/>
    <w:pitch w:val="variable"/>
    <w:sig w:usb0="00000001" w:usb1="00000003" w:usb2="00000000" w:usb3="00000000" w:csb0="00000197" w:csb1="00000000"/>
  </w:font>
  <w:font w:name="Noto Sans Symbols">
    <w:altName w:val="Times New Roman"/>
    <w:charset w:val="00"/>
    <w:family w:val="auto"/>
    <w:pitch w:val="default"/>
  </w:font>
  <w:font w:name="Montserrat Ligh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68538" w14:textId="77777777" w:rsidR="00082CAA" w:rsidRPr="0092403C" w:rsidRDefault="00082CAA" w:rsidP="0092403C">
    <w:pPr>
      <w:pStyle w:val="Piedepgina"/>
      <w:pBdr>
        <w:top w:val="single" w:sz="4" w:space="0" w:color="auto"/>
      </w:pBdr>
      <w:tabs>
        <w:tab w:val="clear" w:pos="4419"/>
        <w:tab w:val="clear" w:pos="8838"/>
        <w:tab w:val="center" w:pos="5103"/>
        <w:tab w:val="right" w:pos="10206"/>
      </w:tabs>
      <w:jc w:val="right"/>
      <w:rPr>
        <w:rFonts w:ascii="Montserrat Light" w:hAnsi="Montserrat Light"/>
        <w:sz w:val="6"/>
        <w:szCs w:val="6"/>
      </w:rPr>
    </w:pPr>
  </w:p>
  <w:p w14:paraId="58015377" w14:textId="072C8F11" w:rsidR="00082CAA" w:rsidRPr="009D708C" w:rsidRDefault="00446B0F" w:rsidP="00EE27B7">
    <w:pPr>
      <w:pStyle w:val="Piedepgina"/>
      <w:pBdr>
        <w:top w:val="single" w:sz="4" w:space="0" w:color="auto"/>
      </w:pBdr>
      <w:tabs>
        <w:tab w:val="clear" w:pos="4419"/>
        <w:tab w:val="clear" w:pos="8838"/>
        <w:tab w:val="left" w:pos="142"/>
        <w:tab w:val="left" w:pos="4253"/>
        <w:tab w:val="right" w:pos="8936"/>
        <w:tab w:val="right" w:pos="10478"/>
      </w:tabs>
      <w:jc w:val="center"/>
      <w:rPr>
        <w:rFonts w:ascii="Arial" w:hAnsi="Arial"/>
      </w:rPr>
    </w:pPr>
    <w:r>
      <w:rPr>
        <w:rFonts w:ascii="Arial" w:hAnsi="Arial"/>
      </w:rPr>
      <w:t>Programación I</w:t>
    </w:r>
    <w:r w:rsidR="00677F66">
      <w:rPr>
        <w:rFonts w:ascii="Arial" w:hAnsi="Arial"/>
      </w:rPr>
      <w:t>I</w:t>
    </w:r>
    <w:r w:rsidR="00EE27B7" w:rsidRPr="009D708C">
      <w:rPr>
        <w:rFonts w:ascii="Arial" w:hAnsi="Arial"/>
      </w:rPr>
      <w:tab/>
    </w:r>
    <w:r w:rsidR="00F974AD">
      <w:rPr>
        <w:rFonts w:ascii="Arial" w:hAnsi="Arial"/>
      </w:rPr>
      <w:t>Guía de estudio</w:t>
    </w:r>
    <w:r w:rsidR="00FF5CE7" w:rsidRPr="009D708C">
      <w:rPr>
        <w:rFonts w:ascii="Arial" w:hAnsi="Arial"/>
      </w:rPr>
      <w:t xml:space="preserve"> </w:t>
    </w:r>
    <w:r w:rsidR="007435D7">
      <w:rPr>
        <w:rFonts w:ascii="Arial" w:hAnsi="Arial"/>
      </w:rPr>
      <w:t>–</w:t>
    </w:r>
    <w:r w:rsidR="00FF5CE7" w:rsidRPr="009D708C">
      <w:rPr>
        <w:rFonts w:ascii="Arial" w:hAnsi="Arial"/>
      </w:rPr>
      <w:t xml:space="preserve"> </w:t>
    </w:r>
    <w:r w:rsidR="002D0AD4">
      <w:rPr>
        <w:rFonts w:ascii="Arial" w:hAnsi="Arial"/>
      </w:rPr>
      <w:t>U</w:t>
    </w:r>
    <w:r w:rsidR="00677F66">
      <w:rPr>
        <w:rFonts w:ascii="Arial" w:hAnsi="Arial"/>
      </w:rPr>
      <w:t>1</w:t>
    </w:r>
    <w:r w:rsidR="00EE27B7" w:rsidRPr="009D708C">
      <w:rPr>
        <w:rFonts w:ascii="Arial" w:hAnsi="Arial"/>
      </w:rPr>
      <w:tab/>
    </w:r>
    <w:r w:rsidR="00082CAA" w:rsidRPr="009D708C">
      <w:rPr>
        <w:rFonts w:ascii="Arial" w:hAnsi="Arial"/>
      </w:rPr>
      <w:t xml:space="preserve">Pág. </w:t>
    </w:r>
    <w:r w:rsidR="00082CAA" w:rsidRPr="009D708C">
      <w:rPr>
        <w:rFonts w:ascii="Arial" w:hAnsi="Arial"/>
      </w:rPr>
      <w:fldChar w:fldCharType="begin"/>
    </w:r>
    <w:r w:rsidR="00082CAA" w:rsidRPr="009D708C">
      <w:rPr>
        <w:rFonts w:ascii="Arial" w:hAnsi="Arial"/>
      </w:rPr>
      <w:instrText xml:space="preserve"> PAGE   \* MERGEFORMAT </w:instrText>
    </w:r>
    <w:r w:rsidR="00082CAA" w:rsidRPr="009D708C">
      <w:rPr>
        <w:rFonts w:ascii="Arial" w:hAnsi="Arial"/>
      </w:rPr>
      <w:fldChar w:fldCharType="separate"/>
    </w:r>
    <w:r w:rsidR="00E904D5">
      <w:rPr>
        <w:rFonts w:ascii="Arial" w:hAnsi="Arial"/>
        <w:noProof/>
      </w:rPr>
      <w:t>6</w:t>
    </w:r>
    <w:r w:rsidR="00082CAA" w:rsidRPr="009D708C">
      <w:rPr>
        <w:rFonts w:ascii="Arial" w:hAnsi="Arial"/>
        <w:noProof/>
      </w:rPr>
      <w:fldChar w:fldCharType="end"/>
    </w:r>
  </w:p>
  <w:p w14:paraId="45EBD6D2" w14:textId="77777777" w:rsidR="00082CAA" w:rsidRPr="0092403C" w:rsidRDefault="00082CAA" w:rsidP="00AB7BC2">
    <w:pPr>
      <w:pStyle w:val="Piedepgina"/>
      <w:pBdr>
        <w:top w:val="single" w:sz="4" w:space="0" w:color="auto"/>
      </w:pBdr>
      <w:tabs>
        <w:tab w:val="clear" w:pos="4419"/>
        <w:tab w:val="clear" w:pos="8838"/>
        <w:tab w:val="center" w:pos="5103"/>
        <w:tab w:val="right" w:pos="10206"/>
      </w:tabs>
      <w:rPr>
        <w:rFonts w:ascii="Montserrat Light" w:hAnsi="Montserrat Light"/>
        <w:sz w:val="6"/>
        <w:szCs w:val="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40BCF" w14:textId="77777777" w:rsidR="003040D0" w:rsidRDefault="003040D0" w:rsidP="001C2F6E">
      <w:r>
        <w:separator/>
      </w:r>
    </w:p>
  </w:footnote>
  <w:footnote w:type="continuationSeparator" w:id="0">
    <w:p w14:paraId="7DF2F424" w14:textId="77777777" w:rsidR="003040D0" w:rsidRDefault="003040D0" w:rsidP="001C2F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2DD35" w14:textId="77777777" w:rsidR="00082CAA" w:rsidRDefault="00795847" w:rsidP="00743407">
    <w:pPr>
      <w:pStyle w:val="Encabezado"/>
      <w:ind w:right="-12"/>
      <w:jc w:val="center"/>
    </w:pPr>
    <w:r>
      <w:rPr>
        <w:noProof/>
        <w:lang w:val="en-US" w:eastAsia="en-US"/>
      </w:rPr>
      <w:drawing>
        <wp:anchor distT="0" distB="0" distL="114300" distR="114300" simplePos="0" relativeHeight="251658240" behindDoc="0" locked="0" layoutInCell="1" allowOverlap="1" wp14:anchorId="44ECE540" wp14:editId="4F23AA1B">
          <wp:simplePos x="0" y="0"/>
          <wp:positionH relativeFrom="column">
            <wp:posOffset>-1096484</wp:posOffset>
          </wp:positionH>
          <wp:positionV relativeFrom="paragraph">
            <wp:posOffset>-180340</wp:posOffset>
          </wp:positionV>
          <wp:extent cx="7581331" cy="890270"/>
          <wp:effectExtent l="0" t="0" r="635" b="508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331"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407">
      <w:rPr>
        <w:noProof/>
        <w:lang w:val="en-US" w:eastAsia="en-US"/>
      </w:rPr>
      <w:drawing>
        <wp:inline distT="0" distB="0" distL="0" distR="0" wp14:anchorId="2641B031" wp14:editId="41110E3C">
          <wp:extent cx="5657850" cy="571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78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sz w:val="20"/>
      </w:rPr>
    </w:lvl>
  </w:abstractNum>
  <w:abstractNum w:abstractNumId="1" w15:restartNumberingAfterBreak="0">
    <w:nsid w:val="00000003"/>
    <w:multiLevelType w:val="singleLevel"/>
    <w:tmpl w:val="00000003"/>
    <w:name w:val="WW8Num7"/>
    <w:lvl w:ilvl="0">
      <w:start w:val="1"/>
      <w:numFmt w:val="bullet"/>
      <w:lvlText w:val=""/>
      <w:lvlJc w:val="left"/>
      <w:pPr>
        <w:tabs>
          <w:tab w:val="num" w:pos="1080"/>
        </w:tabs>
        <w:ind w:left="1080" w:hanging="360"/>
      </w:pPr>
      <w:rPr>
        <w:rFonts w:ascii="Wingdings" w:hAnsi="Wingdings"/>
        <w:color w:val="000080"/>
      </w:rPr>
    </w:lvl>
  </w:abstractNum>
  <w:abstractNum w:abstractNumId="2" w15:restartNumberingAfterBreak="0">
    <w:nsid w:val="00000005"/>
    <w:multiLevelType w:val="singleLevel"/>
    <w:tmpl w:val="00000005"/>
    <w:name w:val="WW8Num1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singleLevel"/>
    <w:tmpl w:val="00000006"/>
    <w:name w:val="WW8Num20"/>
    <w:lvl w:ilvl="0">
      <w:start w:val="1"/>
      <w:numFmt w:val="decimal"/>
      <w:lvlText w:val="%1)"/>
      <w:lvlJc w:val="left"/>
      <w:pPr>
        <w:tabs>
          <w:tab w:val="num" w:pos="360"/>
        </w:tabs>
        <w:ind w:left="360" w:hanging="360"/>
      </w:pPr>
      <w:rPr>
        <w:b/>
        <w:i w:val="0"/>
      </w:rPr>
    </w:lvl>
  </w:abstractNum>
  <w:abstractNum w:abstractNumId="4" w15:restartNumberingAfterBreak="0">
    <w:nsid w:val="00000007"/>
    <w:multiLevelType w:val="multilevel"/>
    <w:tmpl w:val="00000007"/>
    <w:name w:val="WW8Num21"/>
    <w:lvl w:ilvl="0">
      <w:start w:val="1"/>
      <w:numFmt w:val="decimal"/>
      <w:lvlText w:val="%1)"/>
      <w:lvlJc w:val="left"/>
      <w:pPr>
        <w:tabs>
          <w:tab w:val="num" w:pos="454"/>
        </w:tabs>
        <w:ind w:left="454" w:hanging="397"/>
      </w:pPr>
      <w:rPr>
        <w:b/>
        <w:i w:val="0"/>
        <w:sz w:val="20"/>
        <w:szCs w:val="20"/>
      </w:rPr>
    </w:lvl>
    <w:lvl w:ilvl="1">
      <w:start w:val="1"/>
      <w:numFmt w:val="bullet"/>
      <w:lvlText w:val="-"/>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8"/>
    <w:multiLevelType w:val="singleLevel"/>
    <w:tmpl w:val="00000008"/>
    <w:name w:val="WW8Num22"/>
    <w:lvl w:ilvl="0">
      <w:start w:val="1"/>
      <w:numFmt w:val="bullet"/>
      <w:lvlText w:val=""/>
      <w:lvlJc w:val="left"/>
      <w:pPr>
        <w:tabs>
          <w:tab w:val="num" w:pos="720"/>
        </w:tabs>
        <w:ind w:left="720" w:hanging="360"/>
      </w:pPr>
      <w:rPr>
        <w:rFonts w:ascii="Wingdings" w:hAnsi="Wingdings"/>
        <w:sz w:val="20"/>
      </w:rPr>
    </w:lvl>
  </w:abstractNum>
  <w:abstractNum w:abstractNumId="6" w15:restartNumberingAfterBreak="0">
    <w:nsid w:val="0000000A"/>
    <w:multiLevelType w:val="singleLevel"/>
    <w:tmpl w:val="0000000A"/>
    <w:name w:val="WW8Num30"/>
    <w:lvl w:ilvl="0">
      <w:start w:val="1"/>
      <w:numFmt w:val="bullet"/>
      <w:lvlText w:val=""/>
      <w:lvlJc w:val="left"/>
      <w:pPr>
        <w:tabs>
          <w:tab w:val="num" w:pos="720"/>
        </w:tabs>
        <w:ind w:left="720" w:hanging="360"/>
      </w:pPr>
      <w:rPr>
        <w:rFonts w:ascii="Symbol" w:hAnsi="Symbol"/>
      </w:rPr>
    </w:lvl>
  </w:abstractNum>
  <w:abstractNum w:abstractNumId="7" w15:restartNumberingAfterBreak="0">
    <w:nsid w:val="044029E4"/>
    <w:multiLevelType w:val="multilevel"/>
    <w:tmpl w:val="8CA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B2CE9"/>
    <w:multiLevelType w:val="hybridMultilevel"/>
    <w:tmpl w:val="3AFE7F06"/>
    <w:lvl w:ilvl="0" w:tplc="4D2012B0">
      <w:start w:val="1"/>
      <w:numFmt w:val="bullet"/>
      <w:pStyle w:val="TUP-Vietas"/>
      <w:lvlText w:val=""/>
      <w:lvlJc w:val="left"/>
      <w:pPr>
        <w:ind w:left="717" w:hanging="360"/>
      </w:pPr>
      <w:rPr>
        <w:rFonts w:ascii="Wingdings" w:hAnsi="Wingdings" w:hint="default"/>
        <w:b w:val="0"/>
        <w:bCs w:val="0"/>
        <w:i w:val="0"/>
        <w:iCs w:val="0"/>
        <w:caps w:val="0"/>
        <w:strike w:val="0"/>
        <w:dstrike w:val="0"/>
        <w:vanish w:val="0"/>
        <w:color w:val="auto"/>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83F85"/>
    <w:multiLevelType w:val="hybridMultilevel"/>
    <w:tmpl w:val="CB8A170E"/>
    <w:lvl w:ilvl="0" w:tplc="BF709BA6">
      <w:start w:val="1"/>
      <w:numFmt w:val="decimal"/>
      <w:pStyle w:val="Numeracion1"/>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A25169A"/>
    <w:multiLevelType w:val="hybridMultilevel"/>
    <w:tmpl w:val="81A6327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2EA76CD5"/>
    <w:multiLevelType w:val="multilevel"/>
    <w:tmpl w:val="DE3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4190F"/>
    <w:multiLevelType w:val="multilevel"/>
    <w:tmpl w:val="0A4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E30FC"/>
    <w:multiLevelType w:val="hybridMultilevel"/>
    <w:tmpl w:val="EAECFEEC"/>
    <w:lvl w:ilvl="0" w:tplc="D8303D6C">
      <w:start w:val="1"/>
      <w:numFmt w:val="bullet"/>
      <w:pStyle w:val="Vietas1"/>
      <w:lvlText w:val="•"/>
      <w:lvlJc w:val="left"/>
      <w:pPr>
        <w:ind w:left="717"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2FA5D56"/>
    <w:multiLevelType w:val="multilevel"/>
    <w:tmpl w:val="BDEC9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673FD"/>
    <w:multiLevelType w:val="multilevel"/>
    <w:tmpl w:val="17D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512E2"/>
    <w:multiLevelType w:val="hybridMultilevel"/>
    <w:tmpl w:val="1206A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7C260865"/>
    <w:multiLevelType w:val="multilevel"/>
    <w:tmpl w:val="86F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8"/>
  </w:num>
  <w:num w:numId="4">
    <w:abstractNumId w:val="10"/>
  </w:num>
  <w:num w:numId="5">
    <w:abstractNumId w:val="16"/>
  </w:num>
  <w:num w:numId="6">
    <w:abstractNumId w:val="14"/>
  </w:num>
  <w:num w:numId="7">
    <w:abstractNumId w:val="12"/>
  </w:num>
  <w:num w:numId="8">
    <w:abstractNumId w:val="15"/>
  </w:num>
  <w:num w:numId="9">
    <w:abstractNumId w:val="17"/>
  </w:num>
  <w:num w:numId="10">
    <w:abstractNumId w:val="7"/>
  </w:num>
  <w:num w:numId="1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110"/>
  <w:displayHorizontalDrawingGridEvery w:val="2"/>
  <w:characterSpacingControl w:val="doNotCompress"/>
  <w:hdrShapeDefaults>
    <o:shapedefaults v:ext="edit" spidmax="2049">
      <o:colormru v:ext="edit" colors="#ffc,white,#ebebeb,#171717,#0071c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E87"/>
    <w:rsid w:val="0001057B"/>
    <w:rsid w:val="00011942"/>
    <w:rsid w:val="000160ED"/>
    <w:rsid w:val="0002112A"/>
    <w:rsid w:val="000217BF"/>
    <w:rsid w:val="00021B96"/>
    <w:rsid w:val="000240E2"/>
    <w:rsid w:val="0003073E"/>
    <w:rsid w:val="00032E0C"/>
    <w:rsid w:val="000335A3"/>
    <w:rsid w:val="00044938"/>
    <w:rsid w:val="00047485"/>
    <w:rsid w:val="00052BEC"/>
    <w:rsid w:val="00061728"/>
    <w:rsid w:val="00062650"/>
    <w:rsid w:val="000647C6"/>
    <w:rsid w:val="00067D5C"/>
    <w:rsid w:val="00067E74"/>
    <w:rsid w:val="0007373A"/>
    <w:rsid w:val="00077B35"/>
    <w:rsid w:val="000808CB"/>
    <w:rsid w:val="00081947"/>
    <w:rsid w:val="00082CAA"/>
    <w:rsid w:val="0009467A"/>
    <w:rsid w:val="000962E8"/>
    <w:rsid w:val="00097ED9"/>
    <w:rsid w:val="000A2246"/>
    <w:rsid w:val="000A2F5D"/>
    <w:rsid w:val="000A466A"/>
    <w:rsid w:val="000A6B6C"/>
    <w:rsid w:val="000B10DC"/>
    <w:rsid w:val="000C19A8"/>
    <w:rsid w:val="000C33B8"/>
    <w:rsid w:val="000C4072"/>
    <w:rsid w:val="000C5F37"/>
    <w:rsid w:val="000C7F76"/>
    <w:rsid w:val="000D2540"/>
    <w:rsid w:val="000D5DEE"/>
    <w:rsid w:val="000E42E7"/>
    <w:rsid w:val="000E5933"/>
    <w:rsid w:val="000E5AC4"/>
    <w:rsid w:val="000E7D9D"/>
    <w:rsid w:val="000E7F97"/>
    <w:rsid w:val="000F6591"/>
    <w:rsid w:val="00102435"/>
    <w:rsid w:val="0010689F"/>
    <w:rsid w:val="00107874"/>
    <w:rsid w:val="00111113"/>
    <w:rsid w:val="001168C4"/>
    <w:rsid w:val="00117311"/>
    <w:rsid w:val="00117E7A"/>
    <w:rsid w:val="00117EFA"/>
    <w:rsid w:val="00130472"/>
    <w:rsid w:val="0013047B"/>
    <w:rsid w:val="00135AE0"/>
    <w:rsid w:val="00135DCF"/>
    <w:rsid w:val="00137BA4"/>
    <w:rsid w:val="001403B0"/>
    <w:rsid w:val="00141F9A"/>
    <w:rsid w:val="001426C6"/>
    <w:rsid w:val="00151760"/>
    <w:rsid w:val="0015578D"/>
    <w:rsid w:val="00155C1E"/>
    <w:rsid w:val="00155DAF"/>
    <w:rsid w:val="001564E9"/>
    <w:rsid w:val="001617AC"/>
    <w:rsid w:val="0016181A"/>
    <w:rsid w:val="0016314C"/>
    <w:rsid w:val="00164A25"/>
    <w:rsid w:val="00166653"/>
    <w:rsid w:val="00170BF2"/>
    <w:rsid w:val="00171F7B"/>
    <w:rsid w:val="00173BEE"/>
    <w:rsid w:val="00174761"/>
    <w:rsid w:val="00174E61"/>
    <w:rsid w:val="001755D9"/>
    <w:rsid w:val="00180730"/>
    <w:rsid w:val="00181A0C"/>
    <w:rsid w:val="0018387E"/>
    <w:rsid w:val="00185E80"/>
    <w:rsid w:val="00190D03"/>
    <w:rsid w:val="00196C4C"/>
    <w:rsid w:val="001A1E1F"/>
    <w:rsid w:val="001A58DD"/>
    <w:rsid w:val="001A7222"/>
    <w:rsid w:val="001A77CB"/>
    <w:rsid w:val="001B05F5"/>
    <w:rsid w:val="001B1333"/>
    <w:rsid w:val="001B6CBA"/>
    <w:rsid w:val="001B6F8D"/>
    <w:rsid w:val="001C2B34"/>
    <w:rsid w:val="001C2F6E"/>
    <w:rsid w:val="001C4859"/>
    <w:rsid w:val="001C587D"/>
    <w:rsid w:val="001C5F7A"/>
    <w:rsid w:val="001C7462"/>
    <w:rsid w:val="001D1159"/>
    <w:rsid w:val="001D5334"/>
    <w:rsid w:val="001D611F"/>
    <w:rsid w:val="001E150B"/>
    <w:rsid w:val="001E2BA9"/>
    <w:rsid w:val="001E3770"/>
    <w:rsid w:val="001E61B3"/>
    <w:rsid w:val="001E6A49"/>
    <w:rsid w:val="001E6B75"/>
    <w:rsid w:val="001F0DA1"/>
    <w:rsid w:val="001F2722"/>
    <w:rsid w:val="001F5AA6"/>
    <w:rsid w:val="001F5D76"/>
    <w:rsid w:val="00207010"/>
    <w:rsid w:val="00212731"/>
    <w:rsid w:val="002130AA"/>
    <w:rsid w:val="00214FF3"/>
    <w:rsid w:val="002150E3"/>
    <w:rsid w:val="00216E6D"/>
    <w:rsid w:val="00221346"/>
    <w:rsid w:val="00222AD0"/>
    <w:rsid w:val="002239DF"/>
    <w:rsid w:val="0022468E"/>
    <w:rsid w:val="002258A3"/>
    <w:rsid w:val="00227990"/>
    <w:rsid w:val="002304A3"/>
    <w:rsid w:val="00230E9E"/>
    <w:rsid w:val="002324F6"/>
    <w:rsid w:val="002344CD"/>
    <w:rsid w:val="0023701C"/>
    <w:rsid w:val="00237DC1"/>
    <w:rsid w:val="002423C3"/>
    <w:rsid w:val="00244833"/>
    <w:rsid w:val="00250E11"/>
    <w:rsid w:val="00251FD0"/>
    <w:rsid w:val="00256DBC"/>
    <w:rsid w:val="00262D42"/>
    <w:rsid w:val="00265ABF"/>
    <w:rsid w:val="00267203"/>
    <w:rsid w:val="00281946"/>
    <w:rsid w:val="002902CF"/>
    <w:rsid w:val="002923A3"/>
    <w:rsid w:val="0029377F"/>
    <w:rsid w:val="002953D8"/>
    <w:rsid w:val="00295A5A"/>
    <w:rsid w:val="00295BF8"/>
    <w:rsid w:val="002A12D7"/>
    <w:rsid w:val="002A147C"/>
    <w:rsid w:val="002A2592"/>
    <w:rsid w:val="002A55DC"/>
    <w:rsid w:val="002A7F50"/>
    <w:rsid w:val="002B1432"/>
    <w:rsid w:val="002B1EB7"/>
    <w:rsid w:val="002B4050"/>
    <w:rsid w:val="002B4339"/>
    <w:rsid w:val="002B5255"/>
    <w:rsid w:val="002B561E"/>
    <w:rsid w:val="002C1E9E"/>
    <w:rsid w:val="002C2B31"/>
    <w:rsid w:val="002C3B88"/>
    <w:rsid w:val="002C4A27"/>
    <w:rsid w:val="002C559F"/>
    <w:rsid w:val="002D0AD4"/>
    <w:rsid w:val="002D4F91"/>
    <w:rsid w:val="002D7005"/>
    <w:rsid w:val="002E189C"/>
    <w:rsid w:val="002E4AF4"/>
    <w:rsid w:val="002E5BD5"/>
    <w:rsid w:val="002F03CF"/>
    <w:rsid w:val="002F0C8E"/>
    <w:rsid w:val="002F16E2"/>
    <w:rsid w:val="002F23B3"/>
    <w:rsid w:val="002F2F33"/>
    <w:rsid w:val="002F4415"/>
    <w:rsid w:val="002F4471"/>
    <w:rsid w:val="002F62B6"/>
    <w:rsid w:val="003031CD"/>
    <w:rsid w:val="003040D0"/>
    <w:rsid w:val="00310BFA"/>
    <w:rsid w:val="003117A2"/>
    <w:rsid w:val="00315CB3"/>
    <w:rsid w:val="00315CB8"/>
    <w:rsid w:val="00320612"/>
    <w:rsid w:val="00323FAD"/>
    <w:rsid w:val="00325FEA"/>
    <w:rsid w:val="00326CC1"/>
    <w:rsid w:val="00327B33"/>
    <w:rsid w:val="00330289"/>
    <w:rsid w:val="00331E3F"/>
    <w:rsid w:val="00340C03"/>
    <w:rsid w:val="003458D6"/>
    <w:rsid w:val="00346928"/>
    <w:rsid w:val="003527B8"/>
    <w:rsid w:val="00355A0E"/>
    <w:rsid w:val="00362915"/>
    <w:rsid w:val="003637AB"/>
    <w:rsid w:val="003653BA"/>
    <w:rsid w:val="00366183"/>
    <w:rsid w:val="00366545"/>
    <w:rsid w:val="003676C8"/>
    <w:rsid w:val="003701A7"/>
    <w:rsid w:val="0037504C"/>
    <w:rsid w:val="00380837"/>
    <w:rsid w:val="0038174A"/>
    <w:rsid w:val="00383BFB"/>
    <w:rsid w:val="00386BCA"/>
    <w:rsid w:val="00392B7E"/>
    <w:rsid w:val="00393F44"/>
    <w:rsid w:val="003A20BC"/>
    <w:rsid w:val="003A4B7B"/>
    <w:rsid w:val="003A535F"/>
    <w:rsid w:val="003B08FC"/>
    <w:rsid w:val="003B39A1"/>
    <w:rsid w:val="003B4671"/>
    <w:rsid w:val="003C263E"/>
    <w:rsid w:val="003C4D23"/>
    <w:rsid w:val="003C4D68"/>
    <w:rsid w:val="003C7B41"/>
    <w:rsid w:val="003C7CDC"/>
    <w:rsid w:val="003D0532"/>
    <w:rsid w:val="003D112F"/>
    <w:rsid w:val="003D5BE4"/>
    <w:rsid w:val="003E2546"/>
    <w:rsid w:val="003E50B4"/>
    <w:rsid w:val="003F0309"/>
    <w:rsid w:val="003F3C74"/>
    <w:rsid w:val="004001F5"/>
    <w:rsid w:val="004015AB"/>
    <w:rsid w:val="0040418F"/>
    <w:rsid w:val="00404698"/>
    <w:rsid w:val="004075A3"/>
    <w:rsid w:val="00411562"/>
    <w:rsid w:val="00411F9F"/>
    <w:rsid w:val="00414035"/>
    <w:rsid w:val="004154DD"/>
    <w:rsid w:val="00421397"/>
    <w:rsid w:val="00421D38"/>
    <w:rsid w:val="0042208A"/>
    <w:rsid w:val="00423354"/>
    <w:rsid w:val="00425E4B"/>
    <w:rsid w:val="004263E1"/>
    <w:rsid w:val="004321DF"/>
    <w:rsid w:val="004356AC"/>
    <w:rsid w:val="004374BE"/>
    <w:rsid w:val="0043754F"/>
    <w:rsid w:val="004379A3"/>
    <w:rsid w:val="00441996"/>
    <w:rsid w:val="004468E0"/>
    <w:rsid w:val="00446B0F"/>
    <w:rsid w:val="00446DCC"/>
    <w:rsid w:val="0046438B"/>
    <w:rsid w:val="00470EF3"/>
    <w:rsid w:val="00477A6F"/>
    <w:rsid w:val="00484A6A"/>
    <w:rsid w:val="00487876"/>
    <w:rsid w:val="0049052F"/>
    <w:rsid w:val="00491D1B"/>
    <w:rsid w:val="0049265F"/>
    <w:rsid w:val="00493220"/>
    <w:rsid w:val="004934E8"/>
    <w:rsid w:val="004A0869"/>
    <w:rsid w:val="004A1EA6"/>
    <w:rsid w:val="004A200E"/>
    <w:rsid w:val="004A2649"/>
    <w:rsid w:val="004A507B"/>
    <w:rsid w:val="004A5444"/>
    <w:rsid w:val="004A6BCD"/>
    <w:rsid w:val="004B3B69"/>
    <w:rsid w:val="004C3C46"/>
    <w:rsid w:val="004C40B9"/>
    <w:rsid w:val="004C6319"/>
    <w:rsid w:val="004C7127"/>
    <w:rsid w:val="004C7CB3"/>
    <w:rsid w:val="004D1D20"/>
    <w:rsid w:val="004D2B4C"/>
    <w:rsid w:val="004D5824"/>
    <w:rsid w:val="004D6655"/>
    <w:rsid w:val="004D6C3D"/>
    <w:rsid w:val="004E0A2A"/>
    <w:rsid w:val="004F002B"/>
    <w:rsid w:val="004F0627"/>
    <w:rsid w:val="004F4B16"/>
    <w:rsid w:val="004F5778"/>
    <w:rsid w:val="004F6CA5"/>
    <w:rsid w:val="00500847"/>
    <w:rsid w:val="00504530"/>
    <w:rsid w:val="0050653B"/>
    <w:rsid w:val="00507AF2"/>
    <w:rsid w:val="005100C6"/>
    <w:rsid w:val="0051115A"/>
    <w:rsid w:val="005111A4"/>
    <w:rsid w:val="0051757D"/>
    <w:rsid w:val="00524B7D"/>
    <w:rsid w:val="005251E4"/>
    <w:rsid w:val="00534FAC"/>
    <w:rsid w:val="005370E3"/>
    <w:rsid w:val="0054481C"/>
    <w:rsid w:val="005463E7"/>
    <w:rsid w:val="00551A8C"/>
    <w:rsid w:val="00552B1C"/>
    <w:rsid w:val="0055324A"/>
    <w:rsid w:val="005602AD"/>
    <w:rsid w:val="00560C8C"/>
    <w:rsid w:val="005644A6"/>
    <w:rsid w:val="005659FC"/>
    <w:rsid w:val="00565C3D"/>
    <w:rsid w:val="00567F62"/>
    <w:rsid w:val="00573359"/>
    <w:rsid w:val="005847C7"/>
    <w:rsid w:val="00591050"/>
    <w:rsid w:val="0059299B"/>
    <w:rsid w:val="00593B51"/>
    <w:rsid w:val="00594CA4"/>
    <w:rsid w:val="00597E81"/>
    <w:rsid w:val="005A64A3"/>
    <w:rsid w:val="005B1748"/>
    <w:rsid w:val="005B1DB2"/>
    <w:rsid w:val="005C0EC9"/>
    <w:rsid w:val="005C29DF"/>
    <w:rsid w:val="005C5F8A"/>
    <w:rsid w:val="005C6E1C"/>
    <w:rsid w:val="005C7166"/>
    <w:rsid w:val="005D0E05"/>
    <w:rsid w:val="005E2EFF"/>
    <w:rsid w:val="005E5242"/>
    <w:rsid w:val="005E6BB8"/>
    <w:rsid w:val="005F0DD9"/>
    <w:rsid w:val="005F18C8"/>
    <w:rsid w:val="005F275C"/>
    <w:rsid w:val="005F44B5"/>
    <w:rsid w:val="005F6E29"/>
    <w:rsid w:val="005F7BFA"/>
    <w:rsid w:val="006027BC"/>
    <w:rsid w:val="00602EA8"/>
    <w:rsid w:val="006048D7"/>
    <w:rsid w:val="0061024F"/>
    <w:rsid w:val="00611893"/>
    <w:rsid w:val="00614513"/>
    <w:rsid w:val="00616014"/>
    <w:rsid w:val="00617DD8"/>
    <w:rsid w:val="00617EBB"/>
    <w:rsid w:val="00617EFC"/>
    <w:rsid w:val="00634045"/>
    <w:rsid w:val="00640378"/>
    <w:rsid w:val="00641EFB"/>
    <w:rsid w:val="00647E43"/>
    <w:rsid w:val="00655446"/>
    <w:rsid w:val="006634F8"/>
    <w:rsid w:val="00666A2B"/>
    <w:rsid w:val="006725E7"/>
    <w:rsid w:val="006730C9"/>
    <w:rsid w:val="006752EF"/>
    <w:rsid w:val="00676C41"/>
    <w:rsid w:val="00677F66"/>
    <w:rsid w:val="00681154"/>
    <w:rsid w:val="00683F0B"/>
    <w:rsid w:val="00691773"/>
    <w:rsid w:val="006919F8"/>
    <w:rsid w:val="00691E05"/>
    <w:rsid w:val="0069257A"/>
    <w:rsid w:val="0069460C"/>
    <w:rsid w:val="006A020A"/>
    <w:rsid w:val="006A2803"/>
    <w:rsid w:val="006A2FA8"/>
    <w:rsid w:val="006A7817"/>
    <w:rsid w:val="006B24CC"/>
    <w:rsid w:val="006B3F43"/>
    <w:rsid w:val="006B7217"/>
    <w:rsid w:val="006C5165"/>
    <w:rsid w:val="006C57EF"/>
    <w:rsid w:val="006C6623"/>
    <w:rsid w:val="006C6786"/>
    <w:rsid w:val="006D34B7"/>
    <w:rsid w:val="006D518B"/>
    <w:rsid w:val="006D5B31"/>
    <w:rsid w:val="006E2E28"/>
    <w:rsid w:val="006E6576"/>
    <w:rsid w:val="006F20BF"/>
    <w:rsid w:val="006F26FA"/>
    <w:rsid w:val="006F4930"/>
    <w:rsid w:val="006F6ECF"/>
    <w:rsid w:val="00705F7C"/>
    <w:rsid w:val="00706A23"/>
    <w:rsid w:val="007108DF"/>
    <w:rsid w:val="007135F4"/>
    <w:rsid w:val="00716DB1"/>
    <w:rsid w:val="00716EED"/>
    <w:rsid w:val="00724453"/>
    <w:rsid w:val="00725119"/>
    <w:rsid w:val="00732A8E"/>
    <w:rsid w:val="00732DF6"/>
    <w:rsid w:val="00733406"/>
    <w:rsid w:val="00733F49"/>
    <w:rsid w:val="00735382"/>
    <w:rsid w:val="00741C44"/>
    <w:rsid w:val="00743407"/>
    <w:rsid w:val="00743561"/>
    <w:rsid w:val="007435D7"/>
    <w:rsid w:val="00754F7F"/>
    <w:rsid w:val="0075646F"/>
    <w:rsid w:val="007635CE"/>
    <w:rsid w:val="00763F19"/>
    <w:rsid w:val="00764C96"/>
    <w:rsid w:val="007657FC"/>
    <w:rsid w:val="00766AE0"/>
    <w:rsid w:val="0076794B"/>
    <w:rsid w:val="00770566"/>
    <w:rsid w:val="0077074D"/>
    <w:rsid w:val="00770A4C"/>
    <w:rsid w:val="007723B1"/>
    <w:rsid w:val="00772FAF"/>
    <w:rsid w:val="00777878"/>
    <w:rsid w:val="00777CD4"/>
    <w:rsid w:val="0078582C"/>
    <w:rsid w:val="00786317"/>
    <w:rsid w:val="00786389"/>
    <w:rsid w:val="00786C8F"/>
    <w:rsid w:val="00795847"/>
    <w:rsid w:val="00796295"/>
    <w:rsid w:val="0079738E"/>
    <w:rsid w:val="007975AC"/>
    <w:rsid w:val="007A2343"/>
    <w:rsid w:val="007A78BC"/>
    <w:rsid w:val="007B0A29"/>
    <w:rsid w:val="007B2067"/>
    <w:rsid w:val="007B7033"/>
    <w:rsid w:val="007C1CB3"/>
    <w:rsid w:val="007C41F7"/>
    <w:rsid w:val="007D724B"/>
    <w:rsid w:val="007E346B"/>
    <w:rsid w:val="007E7C93"/>
    <w:rsid w:val="007E7F3C"/>
    <w:rsid w:val="007F2A43"/>
    <w:rsid w:val="007F56CA"/>
    <w:rsid w:val="007F71C3"/>
    <w:rsid w:val="007F72E9"/>
    <w:rsid w:val="00810B4A"/>
    <w:rsid w:val="00812A25"/>
    <w:rsid w:val="00812B06"/>
    <w:rsid w:val="00815631"/>
    <w:rsid w:val="00816D6D"/>
    <w:rsid w:val="00822D87"/>
    <w:rsid w:val="00827455"/>
    <w:rsid w:val="008361D9"/>
    <w:rsid w:val="00840FB6"/>
    <w:rsid w:val="00841D7A"/>
    <w:rsid w:val="0084260E"/>
    <w:rsid w:val="00843509"/>
    <w:rsid w:val="00846C30"/>
    <w:rsid w:val="00851637"/>
    <w:rsid w:val="008539B9"/>
    <w:rsid w:val="0085466A"/>
    <w:rsid w:val="00856C89"/>
    <w:rsid w:val="0085774A"/>
    <w:rsid w:val="0086172B"/>
    <w:rsid w:val="00861EC7"/>
    <w:rsid w:val="00873A5C"/>
    <w:rsid w:val="00875D2F"/>
    <w:rsid w:val="008841D6"/>
    <w:rsid w:val="00884BAC"/>
    <w:rsid w:val="0089256B"/>
    <w:rsid w:val="00893332"/>
    <w:rsid w:val="00894DB2"/>
    <w:rsid w:val="0089530A"/>
    <w:rsid w:val="008A1E29"/>
    <w:rsid w:val="008A20DE"/>
    <w:rsid w:val="008A546A"/>
    <w:rsid w:val="008A6737"/>
    <w:rsid w:val="008B1E44"/>
    <w:rsid w:val="008B6B6C"/>
    <w:rsid w:val="008C00B2"/>
    <w:rsid w:val="008C2A22"/>
    <w:rsid w:val="008C368E"/>
    <w:rsid w:val="008C4393"/>
    <w:rsid w:val="008C4FFA"/>
    <w:rsid w:val="008C5617"/>
    <w:rsid w:val="008C6B2E"/>
    <w:rsid w:val="008D2916"/>
    <w:rsid w:val="008D3CEC"/>
    <w:rsid w:val="008D4DE3"/>
    <w:rsid w:val="008E56BD"/>
    <w:rsid w:val="008E6796"/>
    <w:rsid w:val="008F33CA"/>
    <w:rsid w:val="008F4978"/>
    <w:rsid w:val="008F57AF"/>
    <w:rsid w:val="008F6A85"/>
    <w:rsid w:val="008F7185"/>
    <w:rsid w:val="00902E62"/>
    <w:rsid w:val="00905547"/>
    <w:rsid w:val="0091104B"/>
    <w:rsid w:val="0091418F"/>
    <w:rsid w:val="00914BB2"/>
    <w:rsid w:val="00914C8A"/>
    <w:rsid w:val="00914E87"/>
    <w:rsid w:val="0092403C"/>
    <w:rsid w:val="00924377"/>
    <w:rsid w:val="00924B05"/>
    <w:rsid w:val="00927B57"/>
    <w:rsid w:val="009306FF"/>
    <w:rsid w:val="0093228A"/>
    <w:rsid w:val="00935896"/>
    <w:rsid w:val="00936187"/>
    <w:rsid w:val="009403D4"/>
    <w:rsid w:val="00945805"/>
    <w:rsid w:val="009465B2"/>
    <w:rsid w:val="00946C48"/>
    <w:rsid w:val="00947394"/>
    <w:rsid w:val="00950E3D"/>
    <w:rsid w:val="0095421B"/>
    <w:rsid w:val="00954CF7"/>
    <w:rsid w:val="00955174"/>
    <w:rsid w:val="00961FD8"/>
    <w:rsid w:val="00965474"/>
    <w:rsid w:val="00965A5D"/>
    <w:rsid w:val="0096661A"/>
    <w:rsid w:val="009706F3"/>
    <w:rsid w:val="00971E2A"/>
    <w:rsid w:val="009723F3"/>
    <w:rsid w:val="00974723"/>
    <w:rsid w:val="009766A0"/>
    <w:rsid w:val="00980D39"/>
    <w:rsid w:val="009812B6"/>
    <w:rsid w:val="00995C48"/>
    <w:rsid w:val="009A112B"/>
    <w:rsid w:val="009A2E52"/>
    <w:rsid w:val="009A7BF1"/>
    <w:rsid w:val="009B149F"/>
    <w:rsid w:val="009B3BB9"/>
    <w:rsid w:val="009B4A6E"/>
    <w:rsid w:val="009B70D1"/>
    <w:rsid w:val="009B77F9"/>
    <w:rsid w:val="009C19B8"/>
    <w:rsid w:val="009D1260"/>
    <w:rsid w:val="009D3939"/>
    <w:rsid w:val="009D3D71"/>
    <w:rsid w:val="009D4C03"/>
    <w:rsid w:val="009D6E56"/>
    <w:rsid w:val="009D708C"/>
    <w:rsid w:val="009E5DA8"/>
    <w:rsid w:val="009E61D0"/>
    <w:rsid w:val="009F3655"/>
    <w:rsid w:val="009F7659"/>
    <w:rsid w:val="00A00210"/>
    <w:rsid w:val="00A0090C"/>
    <w:rsid w:val="00A01648"/>
    <w:rsid w:val="00A0240F"/>
    <w:rsid w:val="00A0268C"/>
    <w:rsid w:val="00A02C26"/>
    <w:rsid w:val="00A04982"/>
    <w:rsid w:val="00A0647D"/>
    <w:rsid w:val="00A07200"/>
    <w:rsid w:val="00A075CC"/>
    <w:rsid w:val="00A1044B"/>
    <w:rsid w:val="00A107D8"/>
    <w:rsid w:val="00A16AF5"/>
    <w:rsid w:val="00A170D4"/>
    <w:rsid w:val="00A17F40"/>
    <w:rsid w:val="00A21F2F"/>
    <w:rsid w:val="00A24ED5"/>
    <w:rsid w:val="00A27BD1"/>
    <w:rsid w:val="00A31654"/>
    <w:rsid w:val="00A33004"/>
    <w:rsid w:val="00A36DAF"/>
    <w:rsid w:val="00A4033C"/>
    <w:rsid w:val="00A40BA6"/>
    <w:rsid w:val="00A418AA"/>
    <w:rsid w:val="00A41B8A"/>
    <w:rsid w:val="00A515E5"/>
    <w:rsid w:val="00A56347"/>
    <w:rsid w:val="00A621B3"/>
    <w:rsid w:val="00A6602B"/>
    <w:rsid w:val="00A719AE"/>
    <w:rsid w:val="00A77107"/>
    <w:rsid w:val="00A77DE0"/>
    <w:rsid w:val="00A802F3"/>
    <w:rsid w:val="00A81901"/>
    <w:rsid w:val="00A83498"/>
    <w:rsid w:val="00A83D42"/>
    <w:rsid w:val="00A861B3"/>
    <w:rsid w:val="00A864A2"/>
    <w:rsid w:val="00A870E9"/>
    <w:rsid w:val="00A92E33"/>
    <w:rsid w:val="00A9789E"/>
    <w:rsid w:val="00AA46DE"/>
    <w:rsid w:val="00AA61BD"/>
    <w:rsid w:val="00AB26A0"/>
    <w:rsid w:val="00AB5733"/>
    <w:rsid w:val="00AB722E"/>
    <w:rsid w:val="00AB7BC2"/>
    <w:rsid w:val="00AB7D72"/>
    <w:rsid w:val="00AC2487"/>
    <w:rsid w:val="00AC257D"/>
    <w:rsid w:val="00AC363A"/>
    <w:rsid w:val="00AC41CC"/>
    <w:rsid w:val="00AC4DF4"/>
    <w:rsid w:val="00AC7331"/>
    <w:rsid w:val="00AD3802"/>
    <w:rsid w:val="00AD4761"/>
    <w:rsid w:val="00AD7BD7"/>
    <w:rsid w:val="00AE5FE8"/>
    <w:rsid w:val="00AE7547"/>
    <w:rsid w:val="00AF2C17"/>
    <w:rsid w:val="00AF383E"/>
    <w:rsid w:val="00AF4AB9"/>
    <w:rsid w:val="00AF4C02"/>
    <w:rsid w:val="00B017D7"/>
    <w:rsid w:val="00B02A0E"/>
    <w:rsid w:val="00B041E6"/>
    <w:rsid w:val="00B04959"/>
    <w:rsid w:val="00B04FEB"/>
    <w:rsid w:val="00B063D4"/>
    <w:rsid w:val="00B06D6D"/>
    <w:rsid w:val="00B12146"/>
    <w:rsid w:val="00B122DF"/>
    <w:rsid w:val="00B135DD"/>
    <w:rsid w:val="00B15DFE"/>
    <w:rsid w:val="00B2134B"/>
    <w:rsid w:val="00B21C60"/>
    <w:rsid w:val="00B22DA4"/>
    <w:rsid w:val="00B243FD"/>
    <w:rsid w:val="00B26860"/>
    <w:rsid w:val="00B3127A"/>
    <w:rsid w:val="00B33F8E"/>
    <w:rsid w:val="00B3475B"/>
    <w:rsid w:val="00B3529D"/>
    <w:rsid w:val="00B37349"/>
    <w:rsid w:val="00B37FEA"/>
    <w:rsid w:val="00B45281"/>
    <w:rsid w:val="00B47C2F"/>
    <w:rsid w:val="00B5383A"/>
    <w:rsid w:val="00B54298"/>
    <w:rsid w:val="00B54ED4"/>
    <w:rsid w:val="00B5568C"/>
    <w:rsid w:val="00B64750"/>
    <w:rsid w:val="00B6526E"/>
    <w:rsid w:val="00B71DC7"/>
    <w:rsid w:val="00B74A6B"/>
    <w:rsid w:val="00B75492"/>
    <w:rsid w:val="00B76FBE"/>
    <w:rsid w:val="00B77764"/>
    <w:rsid w:val="00B8175E"/>
    <w:rsid w:val="00B83773"/>
    <w:rsid w:val="00B85785"/>
    <w:rsid w:val="00B85B09"/>
    <w:rsid w:val="00B87932"/>
    <w:rsid w:val="00B9551A"/>
    <w:rsid w:val="00BA02CB"/>
    <w:rsid w:val="00BA59CC"/>
    <w:rsid w:val="00BA6868"/>
    <w:rsid w:val="00BA7214"/>
    <w:rsid w:val="00BB0F5B"/>
    <w:rsid w:val="00BB6B32"/>
    <w:rsid w:val="00BC1F33"/>
    <w:rsid w:val="00BC3333"/>
    <w:rsid w:val="00BC5177"/>
    <w:rsid w:val="00BC6A65"/>
    <w:rsid w:val="00BC7C4A"/>
    <w:rsid w:val="00BD2AF4"/>
    <w:rsid w:val="00BD6718"/>
    <w:rsid w:val="00BE16A2"/>
    <w:rsid w:val="00BE1CE9"/>
    <w:rsid w:val="00BE4BCC"/>
    <w:rsid w:val="00BE7232"/>
    <w:rsid w:val="00BF0188"/>
    <w:rsid w:val="00BF1379"/>
    <w:rsid w:val="00BF6EB3"/>
    <w:rsid w:val="00C01371"/>
    <w:rsid w:val="00C018D2"/>
    <w:rsid w:val="00C035CA"/>
    <w:rsid w:val="00C1259B"/>
    <w:rsid w:val="00C1446A"/>
    <w:rsid w:val="00C1533B"/>
    <w:rsid w:val="00C15E6A"/>
    <w:rsid w:val="00C172D2"/>
    <w:rsid w:val="00C17A87"/>
    <w:rsid w:val="00C20C17"/>
    <w:rsid w:val="00C23887"/>
    <w:rsid w:val="00C255FD"/>
    <w:rsid w:val="00C2563B"/>
    <w:rsid w:val="00C26154"/>
    <w:rsid w:val="00C27891"/>
    <w:rsid w:val="00C33C7B"/>
    <w:rsid w:val="00C35D27"/>
    <w:rsid w:val="00C40139"/>
    <w:rsid w:val="00C410C9"/>
    <w:rsid w:val="00C44293"/>
    <w:rsid w:val="00C45C1C"/>
    <w:rsid w:val="00C47133"/>
    <w:rsid w:val="00C537E6"/>
    <w:rsid w:val="00C53C2C"/>
    <w:rsid w:val="00C554C0"/>
    <w:rsid w:val="00C566F2"/>
    <w:rsid w:val="00C56CDF"/>
    <w:rsid w:val="00C614F3"/>
    <w:rsid w:val="00C61960"/>
    <w:rsid w:val="00C63604"/>
    <w:rsid w:val="00C64C0C"/>
    <w:rsid w:val="00C64D25"/>
    <w:rsid w:val="00C664BF"/>
    <w:rsid w:val="00C673FC"/>
    <w:rsid w:val="00C700A6"/>
    <w:rsid w:val="00C72315"/>
    <w:rsid w:val="00C723FA"/>
    <w:rsid w:val="00C7443F"/>
    <w:rsid w:val="00C76C0C"/>
    <w:rsid w:val="00C828B4"/>
    <w:rsid w:val="00C90135"/>
    <w:rsid w:val="00C90B7D"/>
    <w:rsid w:val="00C9140D"/>
    <w:rsid w:val="00C92230"/>
    <w:rsid w:val="00CA1D88"/>
    <w:rsid w:val="00CA36AD"/>
    <w:rsid w:val="00CA4EA7"/>
    <w:rsid w:val="00CA75CB"/>
    <w:rsid w:val="00CA7E17"/>
    <w:rsid w:val="00CB0F04"/>
    <w:rsid w:val="00CB5CB0"/>
    <w:rsid w:val="00CB60F1"/>
    <w:rsid w:val="00CB68BE"/>
    <w:rsid w:val="00CC346F"/>
    <w:rsid w:val="00CC7657"/>
    <w:rsid w:val="00CD4174"/>
    <w:rsid w:val="00CE07D5"/>
    <w:rsid w:val="00CE1908"/>
    <w:rsid w:val="00CE21A0"/>
    <w:rsid w:val="00CE4565"/>
    <w:rsid w:val="00CF040D"/>
    <w:rsid w:val="00D05690"/>
    <w:rsid w:val="00D06197"/>
    <w:rsid w:val="00D07767"/>
    <w:rsid w:val="00D10105"/>
    <w:rsid w:val="00D105E9"/>
    <w:rsid w:val="00D12AD9"/>
    <w:rsid w:val="00D14318"/>
    <w:rsid w:val="00D14F1D"/>
    <w:rsid w:val="00D21AB0"/>
    <w:rsid w:val="00D278E9"/>
    <w:rsid w:val="00D316FA"/>
    <w:rsid w:val="00D32270"/>
    <w:rsid w:val="00D34BA4"/>
    <w:rsid w:val="00D34BF9"/>
    <w:rsid w:val="00D3601E"/>
    <w:rsid w:val="00D36410"/>
    <w:rsid w:val="00D36AC7"/>
    <w:rsid w:val="00D4343F"/>
    <w:rsid w:val="00D43C94"/>
    <w:rsid w:val="00D4504E"/>
    <w:rsid w:val="00D55589"/>
    <w:rsid w:val="00D56963"/>
    <w:rsid w:val="00D56A29"/>
    <w:rsid w:val="00D62419"/>
    <w:rsid w:val="00D62DB7"/>
    <w:rsid w:val="00D7119F"/>
    <w:rsid w:val="00D7123C"/>
    <w:rsid w:val="00D719FB"/>
    <w:rsid w:val="00D72290"/>
    <w:rsid w:val="00D73DB1"/>
    <w:rsid w:val="00D76379"/>
    <w:rsid w:val="00D862A2"/>
    <w:rsid w:val="00D87536"/>
    <w:rsid w:val="00D92569"/>
    <w:rsid w:val="00D9318A"/>
    <w:rsid w:val="00D97947"/>
    <w:rsid w:val="00DA2045"/>
    <w:rsid w:val="00DA2D21"/>
    <w:rsid w:val="00DA3889"/>
    <w:rsid w:val="00DA52EB"/>
    <w:rsid w:val="00DA619B"/>
    <w:rsid w:val="00DA6AE3"/>
    <w:rsid w:val="00DA7159"/>
    <w:rsid w:val="00DC1BC6"/>
    <w:rsid w:val="00DC3852"/>
    <w:rsid w:val="00DC3B95"/>
    <w:rsid w:val="00DC5DD3"/>
    <w:rsid w:val="00DD03E6"/>
    <w:rsid w:val="00DD185A"/>
    <w:rsid w:val="00DD22F5"/>
    <w:rsid w:val="00DE5053"/>
    <w:rsid w:val="00DE6AF3"/>
    <w:rsid w:val="00DE75DD"/>
    <w:rsid w:val="00DF1867"/>
    <w:rsid w:val="00DF2F6C"/>
    <w:rsid w:val="00DF3E55"/>
    <w:rsid w:val="00DF4A56"/>
    <w:rsid w:val="00E00332"/>
    <w:rsid w:val="00E01AD2"/>
    <w:rsid w:val="00E052F6"/>
    <w:rsid w:val="00E104B2"/>
    <w:rsid w:val="00E12297"/>
    <w:rsid w:val="00E141E0"/>
    <w:rsid w:val="00E245BB"/>
    <w:rsid w:val="00E24A74"/>
    <w:rsid w:val="00E24F73"/>
    <w:rsid w:val="00E34EBE"/>
    <w:rsid w:val="00E36438"/>
    <w:rsid w:val="00E37076"/>
    <w:rsid w:val="00E376FE"/>
    <w:rsid w:val="00E42657"/>
    <w:rsid w:val="00E4556F"/>
    <w:rsid w:val="00E56EEE"/>
    <w:rsid w:val="00E61180"/>
    <w:rsid w:val="00E62A4A"/>
    <w:rsid w:val="00E65C61"/>
    <w:rsid w:val="00E70088"/>
    <w:rsid w:val="00E728B2"/>
    <w:rsid w:val="00E74CA2"/>
    <w:rsid w:val="00E75002"/>
    <w:rsid w:val="00E8343B"/>
    <w:rsid w:val="00E85C66"/>
    <w:rsid w:val="00E863AB"/>
    <w:rsid w:val="00E8684D"/>
    <w:rsid w:val="00E904D5"/>
    <w:rsid w:val="00E92E67"/>
    <w:rsid w:val="00E93176"/>
    <w:rsid w:val="00E95B76"/>
    <w:rsid w:val="00E96D3B"/>
    <w:rsid w:val="00EA1267"/>
    <w:rsid w:val="00EA269E"/>
    <w:rsid w:val="00EA651C"/>
    <w:rsid w:val="00EA6E8A"/>
    <w:rsid w:val="00EB1068"/>
    <w:rsid w:val="00EB53C2"/>
    <w:rsid w:val="00EB7486"/>
    <w:rsid w:val="00EC3199"/>
    <w:rsid w:val="00ED1D96"/>
    <w:rsid w:val="00ED2A91"/>
    <w:rsid w:val="00ED3E68"/>
    <w:rsid w:val="00ED42E7"/>
    <w:rsid w:val="00ED7FB6"/>
    <w:rsid w:val="00EE01FB"/>
    <w:rsid w:val="00EE15BC"/>
    <w:rsid w:val="00EE25F3"/>
    <w:rsid w:val="00EE27B7"/>
    <w:rsid w:val="00EE4F35"/>
    <w:rsid w:val="00EE5CFA"/>
    <w:rsid w:val="00EF1BCE"/>
    <w:rsid w:val="00EF2757"/>
    <w:rsid w:val="00F01B22"/>
    <w:rsid w:val="00F04D5E"/>
    <w:rsid w:val="00F06357"/>
    <w:rsid w:val="00F11663"/>
    <w:rsid w:val="00F11939"/>
    <w:rsid w:val="00F15B6A"/>
    <w:rsid w:val="00F15F06"/>
    <w:rsid w:val="00F247FB"/>
    <w:rsid w:val="00F255C9"/>
    <w:rsid w:val="00F26778"/>
    <w:rsid w:val="00F30207"/>
    <w:rsid w:val="00F30C64"/>
    <w:rsid w:val="00F312A5"/>
    <w:rsid w:val="00F40AF5"/>
    <w:rsid w:val="00F44E49"/>
    <w:rsid w:val="00F45017"/>
    <w:rsid w:val="00F500FF"/>
    <w:rsid w:val="00F50EAC"/>
    <w:rsid w:val="00F51ADA"/>
    <w:rsid w:val="00F53EE5"/>
    <w:rsid w:val="00F5470D"/>
    <w:rsid w:val="00F63C2E"/>
    <w:rsid w:val="00F65086"/>
    <w:rsid w:val="00F65787"/>
    <w:rsid w:val="00F66F1E"/>
    <w:rsid w:val="00F70018"/>
    <w:rsid w:val="00F709F0"/>
    <w:rsid w:val="00F70BD1"/>
    <w:rsid w:val="00F7136C"/>
    <w:rsid w:val="00F71BB3"/>
    <w:rsid w:val="00F7256B"/>
    <w:rsid w:val="00F80470"/>
    <w:rsid w:val="00F81377"/>
    <w:rsid w:val="00F82F2B"/>
    <w:rsid w:val="00F84307"/>
    <w:rsid w:val="00F8527B"/>
    <w:rsid w:val="00F92FD5"/>
    <w:rsid w:val="00F96B03"/>
    <w:rsid w:val="00F974AD"/>
    <w:rsid w:val="00F979B6"/>
    <w:rsid w:val="00FA2364"/>
    <w:rsid w:val="00FA5CBB"/>
    <w:rsid w:val="00FA72CB"/>
    <w:rsid w:val="00FB1E89"/>
    <w:rsid w:val="00FB243A"/>
    <w:rsid w:val="00FB3254"/>
    <w:rsid w:val="00FB4169"/>
    <w:rsid w:val="00FB4C47"/>
    <w:rsid w:val="00FC20CE"/>
    <w:rsid w:val="00FC5EC4"/>
    <w:rsid w:val="00FC5F9D"/>
    <w:rsid w:val="00FC6A3B"/>
    <w:rsid w:val="00FD0A39"/>
    <w:rsid w:val="00FD27BA"/>
    <w:rsid w:val="00FD3639"/>
    <w:rsid w:val="00FD748F"/>
    <w:rsid w:val="00FD7EE8"/>
    <w:rsid w:val="00FE133E"/>
    <w:rsid w:val="00FE4FBC"/>
    <w:rsid w:val="00FE7672"/>
    <w:rsid w:val="00FF02D6"/>
    <w:rsid w:val="00FF0A56"/>
    <w:rsid w:val="00FF4745"/>
    <w:rsid w:val="00FF53B3"/>
    <w:rsid w:val="00FF5CE7"/>
    <w:rsid w:val="00FF64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white,#ebebeb,#171717,#0071ce"/>
    </o:shapedefaults>
    <o:shapelayout v:ext="edit">
      <o:idmap v:ext="edit" data="1"/>
    </o:shapelayout>
  </w:shapeDefaults>
  <w:decimalSymbol w:val="."/>
  <w:listSeparator w:val=","/>
  <w14:docId w14:val="1A70ACD8"/>
  <w15:docId w15:val="{C864D578-674F-4BCE-961A-A3A9CADC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Batang"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34B7"/>
    <w:pPr>
      <w:spacing w:before="120" w:after="120" w:line="240" w:lineRule="auto"/>
      <w:jc w:val="both"/>
    </w:pPr>
    <w:rPr>
      <w:rFonts w:asciiTheme="minorHAnsi" w:hAnsiTheme="minorHAnsi"/>
    </w:rPr>
  </w:style>
  <w:style w:type="paragraph" w:styleId="Ttulo1">
    <w:name w:val="heading 1"/>
    <w:aliases w:val="TUP - Título 1"/>
    <w:basedOn w:val="Normal1"/>
    <w:next w:val="Normal1"/>
    <w:link w:val="Ttulo1Car"/>
    <w:autoRedefine/>
    <w:qFormat/>
    <w:rsid w:val="00A41B8A"/>
    <w:pPr>
      <w:keepNext/>
      <w:keepLines/>
      <w:tabs>
        <w:tab w:val="left" w:pos="284"/>
      </w:tabs>
      <w:spacing w:before="240" w:after="240" w:line="240" w:lineRule="auto"/>
      <w:jc w:val="both"/>
      <w:outlineLvl w:val="0"/>
    </w:pPr>
    <w:rPr>
      <w:rFonts w:eastAsia="Trebuchet MS"/>
      <w:b/>
      <w:color w:val="0071CE"/>
      <w:sz w:val="28"/>
      <w:szCs w:val="28"/>
      <w:lang w:val="es-ES_tradnl"/>
    </w:rPr>
  </w:style>
  <w:style w:type="paragraph" w:styleId="Ttulo2">
    <w:name w:val="heading 2"/>
    <w:aliases w:val="TUP - Título 2"/>
    <w:basedOn w:val="Normal1"/>
    <w:next w:val="Normal1"/>
    <w:link w:val="Ttulo2Car"/>
    <w:qFormat/>
    <w:rsid w:val="00C410C9"/>
    <w:pPr>
      <w:keepNext/>
      <w:keepLines/>
      <w:spacing w:before="120" w:after="120" w:line="312" w:lineRule="auto"/>
      <w:contextualSpacing/>
      <w:jc w:val="both"/>
      <w:outlineLvl w:val="1"/>
    </w:pPr>
    <w:rPr>
      <w:rFonts w:eastAsia="Trebuchet MS" w:cs="Trebuchet MS"/>
      <w:b/>
      <w:color w:val="0071CE"/>
      <w:sz w:val="24"/>
    </w:rPr>
  </w:style>
  <w:style w:type="paragraph" w:styleId="Ttulo3">
    <w:name w:val="heading 3"/>
    <w:basedOn w:val="Normal1"/>
    <w:next w:val="Normal1"/>
    <w:link w:val="Ttulo3Car"/>
    <w:rsid w:val="00914E87"/>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aliases w:val="TUP - Subtítulo 1"/>
    <w:basedOn w:val="Normal1"/>
    <w:next w:val="Normal1"/>
    <w:link w:val="Ttulo4Car"/>
    <w:rsid w:val="00C410C9"/>
    <w:pPr>
      <w:keepNext/>
      <w:keepLines/>
      <w:spacing w:before="120" w:after="120" w:line="312" w:lineRule="auto"/>
      <w:contextualSpacing/>
      <w:jc w:val="both"/>
      <w:outlineLvl w:val="3"/>
    </w:pPr>
    <w:rPr>
      <w:rFonts w:eastAsia="Trebuchet MS" w:cs="Trebuchet MS"/>
      <w:color w:val="0071CE"/>
      <w:sz w:val="24"/>
    </w:rPr>
  </w:style>
  <w:style w:type="paragraph" w:styleId="Ttulo5">
    <w:name w:val="heading 5"/>
    <w:basedOn w:val="Normal1"/>
    <w:next w:val="Normal1"/>
    <w:link w:val="Ttulo5Car"/>
    <w:rsid w:val="00914E87"/>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914E87"/>
    <w:pPr>
      <w:keepNext/>
      <w:keepLines/>
      <w:spacing w:before="160"/>
      <w:contextualSpacing/>
      <w:outlineLvl w:val="5"/>
    </w:pPr>
    <w:rPr>
      <w:rFonts w:ascii="Trebuchet MS" w:eastAsia="Trebuchet MS" w:hAnsi="Trebuchet MS" w:cs="Trebuchet MS"/>
      <w:i/>
      <w:color w:val="666666"/>
    </w:rPr>
  </w:style>
  <w:style w:type="paragraph" w:styleId="Ttulo8">
    <w:name w:val="heading 8"/>
    <w:basedOn w:val="Normal"/>
    <w:next w:val="Normal"/>
    <w:link w:val="Ttulo8Car"/>
    <w:uiPriority w:val="9"/>
    <w:semiHidden/>
    <w:unhideWhenUsed/>
    <w:qFormat/>
    <w:rsid w:val="00330289"/>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14E87"/>
  </w:style>
  <w:style w:type="character" w:customStyle="1" w:styleId="Ttulo1Car">
    <w:name w:val="Título 1 Car"/>
    <w:aliases w:val="TUP - Título 1 Car"/>
    <w:basedOn w:val="Fuentedeprrafopredeter"/>
    <w:link w:val="Ttulo1"/>
    <w:rsid w:val="00A41B8A"/>
    <w:rPr>
      <w:rFonts w:eastAsia="Trebuchet MS"/>
      <w:b/>
      <w:color w:val="0071CE"/>
      <w:sz w:val="28"/>
      <w:szCs w:val="28"/>
      <w:lang w:val="es-ES_tradnl"/>
    </w:rPr>
  </w:style>
  <w:style w:type="character" w:customStyle="1" w:styleId="Ttulo2Car">
    <w:name w:val="Título 2 Car"/>
    <w:aliases w:val="TUP - Título 2 Car"/>
    <w:basedOn w:val="Fuentedeprrafopredeter"/>
    <w:link w:val="Ttulo2"/>
    <w:rsid w:val="00C410C9"/>
    <w:rPr>
      <w:rFonts w:eastAsia="Trebuchet MS" w:cs="Trebuchet MS"/>
      <w:b/>
      <w:color w:val="0071CE"/>
      <w:sz w:val="24"/>
    </w:rPr>
  </w:style>
  <w:style w:type="character" w:customStyle="1" w:styleId="Ttulo3Car">
    <w:name w:val="Título 3 Car"/>
    <w:basedOn w:val="Fuentedeprrafopredeter"/>
    <w:link w:val="Ttulo3"/>
    <w:rsid w:val="00725119"/>
    <w:rPr>
      <w:rFonts w:ascii="Trebuchet MS" w:eastAsia="Trebuchet MS" w:hAnsi="Trebuchet MS" w:cs="Trebuchet MS"/>
      <w:b/>
      <w:color w:val="666666"/>
      <w:sz w:val="24"/>
    </w:rPr>
  </w:style>
  <w:style w:type="character" w:customStyle="1" w:styleId="Ttulo4Car">
    <w:name w:val="Título 4 Car"/>
    <w:aliases w:val="TUP - Subtítulo 1 Car"/>
    <w:basedOn w:val="Fuentedeprrafopredeter"/>
    <w:link w:val="Ttulo4"/>
    <w:rsid w:val="00C410C9"/>
    <w:rPr>
      <w:rFonts w:eastAsia="Trebuchet MS" w:cs="Trebuchet MS"/>
      <w:color w:val="0071CE"/>
      <w:sz w:val="24"/>
    </w:rPr>
  </w:style>
  <w:style w:type="character" w:customStyle="1" w:styleId="Ttulo5Car">
    <w:name w:val="Título 5 Car"/>
    <w:basedOn w:val="Fuentedeprrafopredeter"/>
    <w:link w:val="Ttulo5"/>
    <w:rsid w:val="00725119"/>
    <w:rPr>
      <w:rFonts w:ascii="Trebuchet MS" w:eastAsia="Trebuchet MS" w:hAnsi="Trebuchet MS" w:cs="Trebuchet MS"/>
      <w:color w:val="666666"/>
    </w:rPr>
  </w:style>
  <w:style w:type="character" w:customStyle="1" w:styleId="Ttulo6Car">
    <w:name w:val="Título 6 Car"/>
    <w:basedOn w:val="Fuentedeprrafopredeter"/>
    <w:link w:val="Ttulo6"/>
    <w:rsid w:val="00725119"/>
    <w:rPr>
      <w:rFonts w:ascii="Trebuchet MS" w:eastAsia="Trebuchet MS" w:hAnsi="Trebuchet MS" w:cs="Trebuchet MS"/>
      <w:i/>
      <w:color w:val="666666"/>
    </w:rPr>
  </w:style>
  <w:style w:type="character" w:customStyle="1" w:styleId="Ttulo8Car">
    <w:name w:val="Título 8 Car"/>
    <w:basedOn w:val="Fuentedeprrafopredeter"/>
    <w:link w:val="Ttulo8"/>
    <w:uiPriority w:val="9"/>
    <w:semiHidden/>
    <w:rsid w:val="00330289"/>
    <w:rPr>
      <w:rFonts w:asciiTheme="majorHAnsi" w:eastAsiaTheme="majorEastAsia" w:hAnsiTheme="majorHAnsi" w:cstheme="majorBidi"/>
      <w:color w:val="404040" w:themeColor="text1" w:themeTint="BF"/>
      <w:sz w:val="20"/>
    </w:rPr>
  </w:style>
  <w:style w:type="table" w:customStyle="1" w:styleId="TableNormal">
    <w:name w:val="Table Normal"/>
    <w:rsid w:val="00914E87"/>
    <w:tblPr>
      <w:tblCellMar>
        <w:top w:w="0" w:type="dxa"/>
        <w:left w:w="0" w:type="dxa"/>
        <w:bottom w:w="0" w:type="dxa"/>
        <w:right w:w="0" w:type="dxa"/>
      </w:tblCellMar>
    </w:tblPr>
  </w:style>
  <w:style w:type="paragraph" w:styleId="Subttulo">
    <w:name w:val="Subtitle"/>
    <w:basedOn w:val="Normal1"/>
    <w:next w:val="Normal1"/>
    <w:link w:val="SubttuloCar"/>
    <w:rsid w:val="00914E87"/>
    <w:pPr>
      <w:keepNext/>
      <w:keepLines/>
      <w:spacing w:after="200"/>
      <w:contextualSpacing/>
    </w:pPr>
    <w:rPr>
      <w:rFonts w:ascii="Trebuchet MS" w:eastAsia="Trebuchet MS" w:hAnsi="Trebuchet MS" w:cs="Trebuchet MS"/>
      <w:i/>
      <w:color w:val="666666"/>
      <w:sz w:val="26"/>
    </w:rPr>
  </w:style>
  <w:style w:type="character" w:customStyle="1" w:styleId="SubttuloCar">
    <w:name w:val="Subtítulo Car"/>
    <w:basedOn w:val="Fuentedeprrafopredeter"/>
    <w:link w:val="Subttulo"/>
    <w:rsid w:val="00725119"/>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1C2F6E"/>
    <w:pPr>
      <w:tabs>
        <w:tab w:val="center" w:pos="4419"/>
        <w:tab w:val="right" w:pos="8838"/>
      </w:tabs>
    </w:pPr>
  </w:style>
  <w:style w:type="character" w:customStyle="1" w:styleId="EncabezadoCar">
    <w:name w:val="Encabezado Car"/>
    <w:basedOn w:val="Fuentedeprrafopredeter"/>
    <w:link w:val="Encabezado"/>
    <w:uiPriority w:val="99"/>
    <w:rsid w:val="001C2F6E"/>
  </w:style>
  <w:style w:type="paragraph" w:styleId="Piedepgina">
    <w:name w:val="footer"/>
    <w:basedOn w:val="Normal"/>
    <w:link w:val="PiedepginaCar"/>
    <w:unhideWhenUsed/>
    <w:rsid w:val="001C2F6E"/>
    <w:pPr>
      <w:tabs>
        <w:tab w:val="center" w:pos="4419"/>
        <w:tab w:val="right" w:pos="8838"/>
      </w:tabs>
    </w:pPr>
  </w:style>
  <w:style w:type="character" w:customStyle="1" w:styleId="PiedepginaCar">
    <w:name w:val="Pie de página Car"/>
    <w:basedOn w:val="Fuentedeprrafopredeter"/>
    <w:link w:val="Piedepgina"/>
    <w:uiPriority w:val="99"/>
    <w:semiHidden/>
    <w:rsid w:val="001C2F6E"/>
  </w:style>
  <w:style w:type="paragraph" w:styleId="Textodeglobo">
    <w:name w:val="Balloon Text"/>
    <w:basedOn w:val="Normal"/>
    <w:link w:val="TextodegloboCar"/>
    <w:uiPriority w:val="99"/>
    <w:semiHidden/>
    <w:unhideWhenUsed/>
    <w:rsid w:val="001C2F6E"/>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F6E"/>
    <w:rPr>
      <w:rFonts w:ascii="Tahoma" w:hAnsi="Tahoma" w:cs="Tahoma"/>
      <w:sz w:val="16"/>
      <w:szCs w:val="16"/>
    </w:rPr>
  </w:style>
  <w:style w:type="paragraph" w:styleId="Textoindependiente">
    <w:name w:val="Body Text"/>
    <w:basedOn w:val="Normal"/>
    <w:link w:val="TextoindependienteCar"/>
    <w:rsid w:val="005847C7"/>
    <w:pPr>
      <w:overflowPunct w:val="0"/>
      <w:autoSpaceDE w:val="0"/>
      <w:autoSpaceDN w:val="0"/>
      <w:adjustRightInd w:val="0"/>
      <w:textAlignment w:val="baseline"/>
    </w:pPr>
    <w:rPr>
      <w:rFonts w:ascii="Arial" w:eastAsia="Times New Roman" w:hAnsi="Arial" w:cs="Times New Roman"/>
      <w:color w:val="auto"/>
      <w:sz w:val="20"/>
      <w:lang w:val="es-ES_tradnl" w:eastAsia="es-ES"/>
    </w:rPr>
  </w:style>
  <w:style w:type="character" w:customStyle="1" w:styleId="TextoindependienteCar">
    <w:name w:val="Texto independiente Car"/>
    <w:basedOn w:val="Fuentedeprrafopredeter"/>
    <w:link w:val="Textoindependiente"/>
    <w:rsid w:val="005847C7"/>
    <w:rPr>
      <w:rFonts w:eastAsia="Times New Roman" w:cs="Times New Roman"/>
      <w:color w:val="auto"/>
      <w:sz w:val="20"/>
      <w:lang w:val="es-ES_tradnl" w:eastAsia="es-ES"/>
    </w:rPr>
  </w:style>
  <w:style w:type="paragraph" w:styleId="Prrafodelista">
    <w:name w:val="List Paragraph"/>
    <w:basedOn w:val="Normal"/>
    <w:link w:val="PrrafodelistaCar"/>
    <w:uiPriority w:val="34"/>
    <w:qFormat/>
    <w:rsid w:val="00D62DB7"/>
    <w:pPr>
      <w:spacing w:after="200"/>
      <w:ind w:left="720"/>
      <w:contextualSpacing/>
    </w:pPr>
    <w:rPr>
      <w:rFonts w:eastAsiaTheme="minorHAnsi" w:cstheme="minorBidi"/>
      <w:color w:val="auto"/>
      <w:szCs w:val="22"/>
      <w:lang w:eastAsia="en-US"/>
    </w:rPr>
  </w:style>
  <w:style w:type="paragraph" w:customStyle="1" w:styleId="Default">
    <w:name w:val="Default"/>
    <w:uiPriority w:val="99"/>
    <w:rsid w:val="00097ED9"/>
    <w:pPr>
      <w:autoSpaceDE w:val="0"/>
      <w:autoSpaceDN w:val="0"/>
      <w:adjustRightInd w:val="0"/>
      <w:spacing w:line="240" w:lineRule="auto"/>
    </w:pPr>
    <w:rPr>
      <w:rFonts w:ascii="Times New Roman" w:hAnsi="Times New Roman" w:cs="Times New Roman"/>
      <w:sz w:val="24"/>
      <w:szCs w:val="24"/>
    </w:rPr>
  </w:style>
  <w:style w:type="paragraph" w:customStyle="1" w:styleId="Autor">
    <w:name w:val="Autor"/>
    <w:basedOn w:val="Default"/>
    <w:next w:val="Default"/>
    <w:uiPriority w:val="99"/>
    <w:rsid w:val="002C2B31"/>
    <w:rPr>
      <w:rFonts w:ascii="Arial" w:hAnsi="Arial" w:cs="Arial"/>
    </w:rPr>
  </w:style>
  <w:style w:type="paragraph" w:styleId="Sangradetextonormal">
    <w:name w:val="Body Text Indent"/>
    <w:basedOn w:val="Normal"/>
    <w:link w:val="SangradetextonormalCar"/>
    <w:uiPriority w:val="99"/>
    <w:unhideWhenUsed/>
    <w:rsid w:val="00107874"/>
    <w:pPr>
      <w:ind w:left="283"/>
    </w:pPr>
  </w:style>
  <w:style w:type="character" w:customStyle="1" w:styleId="SangradetextonormalCar">
    <w:name w:val="Sangría de texto normal Car"/>
    <w:basedOn w:val="Fuentedeprrafopredeter"/>
    <w:link w:val="Sangradetextonormal"/>
    <w:uiPriority w:val="99"/>
    <w:rsid w:val="00107874"/>
  </w:style>
  <w:style w:type="paragraph" w:customStyle="1" w:styleId="Normal11">
    <w:name w:val="Normal11"/>
    <w:rsid w:val="00117EFA"/>
  </w:style>
  <w:style w:type="paragraph" w:styleId="NormalWeb">
    <w:name w:val="Normal (Web)"/>
    <w:basedOn w:val="Normal"/>
    <w:uiPriority w:val="99"/>
    <w:rsid w:val="00B77764"/>
    <w:pPr>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uiPriority w:val="22"/>
    <w:qFormat/>
    <w:rsid w:val="00B77764"/>
    <w:rPr>
      <w:b/>
      <w:bCs/>
    </w:rPr>
  </w:style>
  <w:style w:type="character" w:styleId="Hipervnculo">
    <w:name w:val="Hyperlink"/>
    <w:uiPriority w:val="99"/>
    <w:rsid w:val="00B77764"/>
    <w:rPr>
      <w:color w:val="990000"/>
      <w:u w:val="single"/>
    </w:rPr>
  </w:style>
  <w:style w:type="paragraph" w:customStyle="1" w:styleId="texto">
    <w:name w:val="texto"/>
    <w:basedOn w:val="Normal"/>
    <w:uiPriority w:val="99"/>
    <w:rsid w:val="00B77764"/>
    <w:pPr>
      <w:spacing w:before="100" w:beforeAutospacing="1" w:after="100" w:afterAutospacing="1" w:line="300" w:lineRule="atLeast"/>
    </w:pPr>
    <w:rPr>
      <w:rFonts w:eastAsia="Times New Roman"/>
      <w:sz w:val="17"/>
      <w:szCs w:val="17"/>
      <w:lang w:val="es-ES" w:eastAsia="es-ES"/>
    </w:rPr>
  </w:style>
  <w:style w:type="paragraph" w:customStyle="1" w:styleId="Estilo1">
    <w:name w:val="Estilo1"/>
    <w:basedOn w:val="Normal"/>
    <w:link w:val="Estilo1Car"/>
    <w:uiPriority w:val="99"/>
    <w:rsid w:val="00D76379"/>
    <w:pPr>
      <w:spacing w:after="80" w:line="360" w:lineRule="auto"/>
    </w:pPr>
    <w:rPr>
      <w:rFonts w:eastAsia="Times New Roman" w:cs="Times New Roman"/>
      <w:color w:val="auto"/>
      <w:sz w:val="24"/>
      <w:lang w:eastAsia="es-ES"/>
    </w:rPr>
  </w:style>
  <w:style w:type="paragraph" w:styleId="Textoindependiente3">
    <w:name w:val="Body Text 3"/>
    <w:aliases w:val=" Car1,Car1"/>
    <w:basedOn w:val="Normal"/>
    <w:link w:val="Textoindependiente3Car"/>
    <w:uiPriority w:val="99"/>
    <w:semiHidden/>
    <w:unhideWhenUsed/>
    <w:rsid w:val="00D76379"/>
    <w:rPr>
      <w:rFonts w:ascii="Calibri" w:eastAsia="Calibri" w:hAnsi="Calibri" w:cs="Times New Roman"/>
      <w:color w:val="auto"/>
      <w:sz w:val="16"/>
      <w:szCs w:val="16"/>
      <w:lang w:val="en-US" w:eastAsia="en-US"/>
    </w:rPr>
  </w:style>
  <w:style w:type="character" w:customStyle="1" w:styleId="Textoindependiente3Car">
    <w:name w:val="Texto independiente 3 Car"/>
    <w:aliases w:val=" Car1 Car,Car1 Car"/>
    <w:basedOn w:val="Fuentedeprrafopredeter"/>
    <w:link w:val="Textoindependiente3"/>
    <w:uiPriority w:val="99"/>
    <w:semiHidden/>
    <w:rsid w:val="00D76379"/>
    <w:rPr>
      <w:rFonts w:ascii="Calibri" w:eastAsia="Calibri" w:hAnsi="Calibri" w:cs="Times New Roman"/>
      <w:color w:val="auto"/>
      <w:sz w:val="16"/>
      <w:szCs w:val="16"/>
      <w:lang w:val="en-US" w:eastAsia="en-US"/>
    </w:rPr>
  </w:style>
  <w:style w:type="paragraph" w:customStyle="1" w:styleId="titulo1">
    <w:name w:val="titulo1"/>
    <w:basedOn w:val="Normal"/>
    <w:next w:val="Normal"/>
    <w:uiPriority w:val="99"/>
    <w:qFormat/>
    <w:rsid w:val="00D76379"/>
    <w:pPr>
      <w:spacing w:line="288" w:lineRule="auto"/>
    </w:pPr>
    <w:rPr>
      <w:rFonts w:eastAsia="Times New Roman" w:cs="Times New Roman"/>
      <w:b/>
      <w:bCs/>
      <w:color w:val="auto"/>
      <w:szCs w:val="22"/>
      <w:lang w:eastAsia="es-ES"/>
    </w:rPr>
  </w:style>
  <w:style w:type="character" w:customStyle="1" w:styleId="mw-headline">
    <w:name w:val="mw-headline"/>
    <w:basedOn w:val="Fuentedeprrafopredeter"/>
    <w:rsid w:val="00507AF2"/>
  </w:style>
  <w:style w:type="character" w:customStyle="1" w:styleId="mw-editsection1">
    <w:name w:val="mw-editsection1"/>
    <w:basedOn w:val="Fuentedeprrafopredeter"/>
    <w:rsid w:val="00507AF2"/>
  </w:style>
  <w:style w:type="character" w:customStyle="1" w:styleId="mw-editsection-bracket">
    <w:name w:val="mw-editsection-bracket"/>
    <w:basedOn w:val="Fuentedeprrafopredeter"/>
    <w:rsid w:val="00507AF2"/>
  </w:style>
  <w:style w:type="paragraph" w:customStyle="1" w:styleId="titulo2">
    <w:name w:val="titulo2"/>
    <w:basedOn w:val="titulo1"/>
    <w:next w:val="Normal"/>
    <w:uiPriority w:val="99"/>
    <w:rsid w:val="00EE4F35"/>
    <w:pPr>
      <w:spacing w:before="80" w:after="200"/>
    </w:pPr>
    <w:rPr>
      <w:sz w:val="24"/>
    </w:rPr>
  </w:style>
  <w:style w:type="paragraph" w:customStyle="1" w:styleId="Titulo3">
    <w:name w:val="Titulo3"/>
    <w:basedOn w:val="titulo2"/>
    <w:next w:val="Normal"/>
    <w:uiPriority w:val="99"/>
    <w:rsid w:val="00EE4F35"/>
    <w:pPr>
      <w:spacing w:before="120" w:after="240"/>
    </w:pPr>
    <w:rPr>
      <w:sz w:val="28"/>
    </w:rPr>
  </w:style>
  <w:style w:type="character" w:customStyle="1" w:styleId="corchete-llamada1">
    <w:name w:val="corchete-llamada1"/>
    <w:basedOn w:val="Fuentedeprrafopredeter"/>
    <w:rsid w:val="00766AE0"/>
    <w:rPr>
      <w:vanish/>
      <w:webHidden w:val="0"/>
      <w:specVanish w:val="0"/>
    </w:rPr>
  </w:style>
  <w:style w:type="paragraph" w:styleId="Sangra2detindependiente">
    <w:name w:val="Body Text Indent 2"/>
    <w:basedOn w:val="Normal"/>
    <w:link w:val="Sangra2detindependienteCar"/>
    <w:uiPriority w:val="99"/>
    <w:semiHidden/>
    <w:unhideWhenUsed/>
    <w:rsid w:val="00822D87"/>
    <w:pPr>
      <w:spacing w:line="480" w:lineRule="auto"/>
      <w:ind w:left="283"/>
    </w:pPr>
  </w:style>
  <w:style w:type="character" w:customStyle="1" w:styleId="Sangra2detindependienteCar">
    <w:name w:val="Sangría 2 de t. independiente Car"/>
    <w:basedOn w:val="Fuentedeprrafopredeter"/>
    <w:link w:val="Sangra2detindependiente"/>
    <w:uiPriority w:val="99"/>
    <w:semiHidden/>
    <w:rsid w:val="00822D87"/>
  </w:style>
  <w:style w:type="paragraph" w:styleId="Sangra3detindependiente">
    <w:name w:val="Body Text Indent 3"/>
    <w:basedOn w:val="Normal"/>
    <w:link w:val="Sangra3detindependienteCar"/>
    <w:uiPriority w:val="99"/>
    <w:rsid w:val="00822D87"/>
    <w:pPr>
      <w:ind w:left="283"/>
    </w:pPr>
    <w:rPr>
      <w:rFonts w:ascii="Times New Roman" w:eastAsia="Times New Roman" w:hAnsi="Times New Roman" w:cs="Times New Roman"/>
      <w:color w:val="auto"/>
      <w:sz w:val="16"/>
      <w:szCs w:val="16"/>
      <w:lang w:val="es-ES" w:eastAsia="es-ES"/>
    </w:rPr>
  </w:style>
  <w:style w:type="character" w:customStyle="1" w:styleId="Sangra3detindependienteCar">
    <w:name w:val="Sangría 3 de t. independiente Car"/>
    <w:basedOn w:val="Fuentedeprrafopredeter"/>
    <w:link w:val="Sangra3detindependiente"/>
    <w:uiPriority w:val="99"/>
    <w:rsid w:val="00822D87"/>
    <w:rPr>
      <w:rFonts w:ascii="Times New Roman" w:eastAsia="Times New Roman" w:hAnsi="Times New Roman" w:cs="Times New Roman"/>
      <w:color w:val="auto"/>
      <w:sz w:val="16"/>
      <w:szCs w:val="16"/>
      <w:lang w:val="es-ES" w:eastAsia="es-ES"/>
    </w:rPr>
  </w:style>
  <w:style w:type="paragraph" w:styleId="TDC2">
    <w:name w:val="toc 2"/>
    <w:basedOn w:val="Normal"/>
    <w:next w:val="Normal"/>
    <w:autoRedefine/>
    <w:uiPriority w:val="39"/>
    <w:unhideWhenUsed/>
    <w:rsid w:val="00B5568C"/>
    <w:pPr>
      <w:tabs>
        <w:tab w:val="right" w:leader="dot" w:pos="8947"/>
        <w:tab w:val="right" w:leader="dot" w:pos="10468"/>
      </w:tabs>
      <w:spacing w:before="100" w:after="100" w:line="312" w:lineRule="auto"/>
      <w:jc w:val="left"/>
    </w:pPr>
    <w:rPr>
      <w:rFonts w:ascii="Arial" w:eastAsiaTheme="minorEastAsia" w:hAnsi="Arial" w:cs="Times New Roman"/>
      <w:noProof/>
      <w:color w:val="auto"/>
      <w:sz w:val="24"/>
      <w:szCs w:val="22"/>
      <w:lang w:val="es-ES_tradnl" w:eastAsia="en-US"/>
    </w:rPr>
  </w:style>
  <w:style w:type="paragraph" w:styleId="ndice1">
    <w:name w:val="index 1"/>
    <w:basedOn w:val="Normal"/>
    <w:next w:val="Normal"/>
    <w:autoRedefine/>
    <w:uiPriority w:val="99"/>
    <w:semiHidden/>
    <w:unhideWhenUsed/>
    <w:rsid w:val="0016314C"/>
    <w:pPr>
      <w:ind w:left="220" w:hanging="220"/>
    </w:pPr>
  </w:style>
  <w:style w:type="paragraph" w:styleId="Ttulodendice">
    <w:name w:val="index heading"/>
    <w:basedOn w:val="Normal"/>
    <w:next w:val="ndice1"/>
    <w:rsid w:val="0016314C"/>
    <w:pPr>
      <w:suppressAutoHyphens/>
    </w:pPr>
    <w:rPr>
      <w:rFonts w:ascii="Courier" w:eastAsia="Times New Roman" w:hAnsi="Courier" w:cs="Courier New"/>
      <w:color w:val="auto"/>
      <w:sz w:val="20"/>
      <w:lang w:val="es-ES" w:eastAsia="ar-SA"/>
    </w:rPr>
  </w:style>
  <w:style w:type="paragraph" w:styleId="Textoindependiente2">
    <w:name w:val="Body Text 2"/>
    <w:basedOn w:val="Normal"/>
    <w:link w:val="Textoindependiente2Car"/>
    <w:uiPriority w:val="99"/>
    <w:semiHidden/>
    <w:unhideWhenUsed/>
    <w:rsid w:val="0016314C"/>
    <w:pPr>
      <w:spacing w:line="480" w:lineRule="auto"/>
    </w:pPr>
  </w:style>
  <w:style w:type="character" w:customStyle="1" w:styleId="Textoindependiente2Car">
    <w:name w:val="Texto independiente 2 Car"/>
    <w:basedOn w:val="Fuentedeprrafopredeter"/>
    <w:link w:val="Textoindependiente2"/>
    <w:uiPriority w:val="99"/>
    <w:semiHidden/>
    <w:rsid w:val="0016314C"/>
  </w:style>
  <w:style w:type="paragraph" w:customStyle="1" w:styleId="Normal2">
    <w:name w:val="Normal2"/>
    <w:rsid w:val="00954CF7"/>
  </w:style>
  <w:style w:type="character" w:styleId="Nmerodepgina">
    <w:name w:val="page number"/>
    <w:basedOn w:val="Fuentedeprrafopredeter"/>
    <w:rsid w:val="00954CF7"/>
  </w:style>
  <w:style w:type="character" w:styleId="Hipervnculovisitado">
    <w:name w:val="FollowedHyperlink"/>
    <w:basedOn w:val="Fuentedeprrafopredeter"/>
    <w:uiPriority w:val="99"/>
    <w:semiHidden/>
    <w:unhideWhenUsed/>
    <w:rsid w:val="00FF53B3"/>
    <w:rPr>
      <w:color w:val="800080" w:themeColor="followedHyperlink"/>
      <w:u w:val="single"/>
    </w:rPr>
  </w:style>
  <w:style w:type="paragraph" w:styleId="Textonotapie">
    <w:name w:val="footnote text"/>
    <w:basedOn w:val="Normal"/>
    <w:link w:val="TextonotapieCar"/>
    <w:uiPriority w:val="99"/>
    <w:semiHidden/>
    <w:unhideWhenUsed/>
    <w:rsid w:val="00725119"/>
    <w:rPr>
      <w:sz w:val="20"/>
    </w:rPr>
  </w:style>
  <w:style w:type="character" w:customStyle="1" w:styleId="TextonotapieCar">
    <w:name w:val="Texto nota pie Car"/>
    <w:basedOn w:val="Fuentedeprrafopredeter"/>
    <w:link w:val="Textonotapie"/>
    <w:uiPriority w:val="99"/>
    <w:semiHidden/>
    <w:rsid w:val="00725119"/>
    <w:rPr>
      <w:sz w:val="20"/>
    </w:rPr>
  </w:style>
  <w:style w:type="paragraph" w:customStyle="1" w:styleId="Estilo3">
    <w:name w:val="Estilo3"/>
    <w:basedOn w:val="Estilo1"/>
    <w:uiPriority w:val="99"/>
    <w:qFormat/>
    <w:rsid w:val="00725119"/>
    <w:pPr>
      <w:spacing w:line="276" w:lineRule="auto"/>
    </w:pPr>
    <w:rPr>
      <w:bCs/>
      <w:sz w:val="22"/>
      <w:szCs w:val="22"/>
    </w:rPr>
  </w:style>
  <w:style w:type="paragraph" w:customStyle="1" w:styleId="cuerposeccion">
    <w:name w:val="cuerposeccion"/>
    <w:basedOn w:val="Normal"/>
    <w:uiPriority w:val="99"/>
    <w:rsid w:val="00725119"/>
    <w:pPr>
      <w:spacing w:before="100" w:beforeAutospacing="1" w:after="100" w:afterAutospacing="1"/>
    </w:pPr>
    <w:rPr>
      <w:rFonts w:ascii="Times New Roman" w:eastAsia="Times New Roman" w:hAnsi="Times New Roman" w:cs="Times New Roman"/>
      <w:color w:val="auto"/>
      <w:sz w:val="24"/>
      <w:szCs w:val="24"/>
    </w:rPr>
  </w:style>
  <w:style w:type="character" w:styleId="Refdenotaalpie">
    <w:name w:val="footnote reference"/>
    <w:basedOn w:val="Fuentedeprrafopredeter"/>
    <w:uiPriority w:val="99"/>
    <w:semiHidden/>
    <w:unhideWhenUsed/>
    <w:rsid w:val="00725119"/>
    <w:rPr>
      <w:vertAlign w:val="superscript"/>
    </w:rPr>
  </w:style>
  <w:style w:type="character" w:customStyle="1" w:styleId="resaltado1">
    <w:name w:val="resaltado1"/>
    <w:basedOn w:val="Fuentedeprrafopredeter"/>
    <w:rsid w:val="00725119"/>
    <w:rPr>
      <w:b/>
      <w:bCs/>
      <w:color w:val="6C6CCA"/>
    </w:rPr>
  </w:style>
  <w:style w:type="character" w:customStyle="1" w:styleId="ventanas1">
    <w:name w:val="ventanas1"/>
    <w:basedOn w:val="Fuentedeprrafopredeter"/>
    <w:rsid w:val="00725119"/>
    <w:rPr>
      <w:b/>
      <w:bCs/>
      <w:color w:val="800000"/>
    </w:rPr>
  </w:style>
  <w:style w:type="character" w:customStyle="1" w:styleId="valores1">
    <w:name w:val="valores1"/>
    <w:basedOn w:val="Fuentedeprrafopredeter"/>
    <w:rsid w:val="00725119"/>
    <w:rPr>
      <w:b/>
      <w:bCs/>
      <w:i/>
      <w:iCs/>
    </w:rPr>
  </w:style>
  <w:style w:type="character" w:customStyle="1" w:styleId="hs-cta-node">
    <w:name w:val="hs-cta-node"/>
    <w:basedOn w:val="Fuentedeprrafopredeter"/>
    <w:rsid w:val="00725119"/>
  </w:style>
  <w:style w:type="character" w:customStyle="1" w:styleId="hscoswrapper">
    <w:name w:val="hs_cos_wrapper"/>
    <w:basedOn w:val="Fuentedeprrafopredeter"/>
    <w:rsid w:val="00725119"/>
  </w:style>
  <w:style w:type="table" w:styleId="Tablaconcuadrcula">
    <w:name w:val="Table Grid"/>
    <w:basedOn w:val="Tablanormal"/>
    <w:uiPriority w:val="59"/>
    <w:rsid w:val="00D931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8539B9"/>
    <w:pPr>
      <w:suppressAutoHyphens/>
    </w:pPr>
    <w:rPr>
      <w:rFonts w:ascii="Times New Roman" w:eastAsia="Times New Roman" w:hAnsi="Times New Roman" w:cs="Times New Roman"/>
      <w:color w:val="auto"/>
      <w:sz w:val="24"/>
      <w:lang w:eastAsia="ar-SA"/>
    </w:rPr>
  </w:style>
  <w:style w:type="paragraph" w:customStyle="1" w:styleId="Vietas1">
    <w:name w:val="Viñetas 1"/>
    <w:basedOn w:val="Estilo1"/>
    <w:link w:val="Vietas1Car"/>
    <w:qFormat/>
    <w:rsid w:val="0042208A"/>
    <w:pPr>
      <w:numPr>
        <w:numId w:val="2"/>
      </w:numPr>
      <w:spacing w:before="40" w:after="40" w:line="240" w:lineRule="auto"/>
      <w:contextualSpacing/>
      <w:jc w:val="left"/>
    </w:pPr>
    <w:rPr>
      <w:rFonts w:cs="Arial"/>
      <w:color w:val="0D0D0D" w:themeColor="text1" w:themeTint="F2"/>
      <w:sz w:val="20"/>
      <w:szCs w:val="22"/>
    </w:rPr>
  </w:style>
  <w:style w:type="paragraph" w:styleId="Descripcin">
    <w:name w:val="caption"/>
    <w:basedOn w:val="Normal"/>
    <w:next w:val="Normal"/>
    <w:uiPriority w:val="35"/>
    <w:unhideWhenUsed/>
    <w:qFormat/>
    <w:rsid w:val="00A719AE"/>
    <w:pPr>
      <w:spacing w:before="0" w:after="200"/>
      <w:ind w:left="720"/>
    </w:pPr>
    <w:rPr>
      <w:b/>
      <w:iCs/>
      <w:color w:val="262626" w:themeColor="text1" w:themeTint="D9"/>
      <w:sz w:val="18"/>
      <w:szCs w:val="18"/>
    </w:rPr>
  </w:style>
  <w:style w:type="character" w:customStyle="1" w:styleId="Estilo1Car">
    <w:name w:val="Estilo1 Car"/>
    <w:basedOn w:val="Fuentedeprrafopredeter"/>
    <w:link w:val="Estilo1"/>
    <w:uiPriority w:val="99"/>
    <w:rsid w:val="00FF02D6"/>
    <w:rPr>
      <w:rFonts w:asciiTheme="minorHAnsi" w:eastAsia="Times New Roman" w:hAnsiTheme="minorHAnsi" w:cs="Times New Roman"/>
      <w:color w:val="auto"/>
      <w:sz w:val="24"/>
      <w:lang w:eastAsia="es-ES"/>
    </w:rPr>
  </w:style>
  <w:style w:type="character" w:customStyle="1" w:styleId="Vietas1Car">
    <w:name w:val="Viñetas 1 Car"/>
    <w:basedOn w:val="Estilo1Car"/>
    <w:link w:val="Vietas1"/>
    <w:rsid w:val="000E5933"/>
    <w:rPr>
      <w:rFonts w:asciiTheme="minorHAnsi" w:eastAsia="Times New Roman" w:hAnsiTheme="minorHAnsi" w:cs="Times New Roman"/>
      <w:color w:val="0D0D0D" w:themeColor="text1" w:themeTint="F2"/>
      <w:sz w:val="20"/>
      <w:szCs w:val="22"/>
      <w:lang w:eastAsia="es-ES"/>
    </w:rPr>
  </w:style>
  <w:style w:type="paragraph" w:customStyle="1" w:styleId="Numeracion1">
    <w:name w:val="Numeracion 1."/>
    <w:basedOn w:val="Prrafodelista"/>
    <w:link w:val="Numeracion1Car"/>
    <w:qFormat/>
    <w:rsid w:val="00A719AE"/>
    <w:pPr>
      <w:numPr>
        <w:numId w:val="1"/>
      </w:numPr>
      <w:ind w:left="1080"/>
      <w:jc w:val="left"/>
    </w:pPr>
    <w:rPr>
      <w:sz w:val="20"/>
    </w:rPr>
  </w:style>
  <w:style w:type="paragraph" w:customStyle="1" w:styleId="Encabezadogris">
    <w:name w:val="Encabezado gris"/>
    <w:basedOn w:val="Estilo1"/>
    <w:link w:val="EncabezadogrisCar"/>
    <w:qFormat/>
    <w:rsid w:val="000E5933"/>
    <w:pPr>
      <w:spacing w:line="240" w:lineRule="auto"/>
    </w:pPr>
    <w:rPr>
      <w:rFonts w:ascii="Montserrat" w:hAnsi="Montserrat"/>
      <w:b/>
      <w:noProof/>
      <w:color w:val="0D0D0D" w:themeColor="text1" w:themeTint="F2"/>
      <w:sz w:val="20"/>
      <w:lang w:eastAsia="es-AR"/>
    </w:rPr>
  </w:style>
  <w:style w:type="character" w:customStyle="1" w:styleId="PrrafodelistaCar">
    <w:name w:val="Párrafo de lista Car"/>
    <w:basedOn w:val="Fuentedeprrafopredeter"/>
    <w:link w:val="Prrafodelista"/>
    <w:uiPriority w:val="34"/>
    <w:rsid w:val="003C4D23"/>
    <w:rPr>
      <w:rFonts w:asciiTheme="minorHAnsi" w:eastAsiaTheme="minorHAnsi" w:hAnsiTheme="minorHAnsi" w:cstheme="minorBidi"/>
      <w:color w:val="auto"/>
      <w:szCs w:val="22"/>
      <w:lang w:eastAsia="en-US"/>
    </w:rPr>
  </w:style>
  <w:style w:type="character" w:customStyle="1" w:styleId="Numeracion1Car">
    <w:name w:val="Numeracion 1. Car"/>
    <w:basedOn w:val="PrrafodelistaCar"/>
    <w:link w:val="Numeracion1"/>
    <w:rsid w:val="00A719AE"/>
    <w:rPr>
      <w:rFonts w:asciiTheme="minorHAnsi" w:eastAsiaTheme="minorHAnsi" w:hAnsiTheme="minorHAnsi" w:cstheme="minorBidi"/>
      <w:color w:val="auto"/>
      <w:sz w:val="20"/>
      <w:szCs w:val="22"/>
      <w:lang w:eastAsia="en-US"/>
    </w:rPr>
  </w:style>
  <w:style w:type="paragraph" w:customStyle="1" w:styleId="Bibliografiayreferencias">
    <w:name w:val="Bibliografia y referencias."/>
    <w:basedOn w:val="Normal"/>
    <w:link w:val="BibliografiayreferenciasCar"/>
    <w:qFormat/>
    <w:rsid w:val="00B3127A"/>
    <w:pPr>
      <w:spacing w:before="240" w:after="240"/>
      <w:ind w:left="1571" w:hanging="851"/>
    </w:pPr>
    <w:rPr>
      <w:rFonts w:ascii="Montserrat" w:hAnsi="Montserrat"/>
      <w:bCs/>
      <w:color w:val="auto"/>
      <w:sz w:val="20"/>
      <w:szCs w:val="22"/>
    </w:rPr>
  </w:style>
  <w:style w:type="character" w:customStyle="1" w:styleId="EncabezadogrisCar">
    <w:name w:val="Encabezado gris Car"/>
    <w:basedOn w:val="Estilo1Car"/>
    <w:link w:val="Encabezadogris"/>
    <w:rsid w:val="000E5933"/>
    <w:rPr>
      <w:rFonts w:ascii="Montserrat" w:eastAsia="Times New Roman" w:hAnsi="Montserrat" w:cs="Times New Roman"/>
      <w:b/>
      <w:noProof/>
      <w:color w:val="0D0D0D" w:themeColor="text1" w:themeTint="F2"/>
      <w:sz w:val="20"/>
      <w:lang w:eastAsia="es-ES"/>
    </w:rPr>
  </w:style>
  <w:style w:type="paragraph" w:styleId="Citadestacada">
    <w:name w:val="Intense Quote"/>
    <w:basedOn w:val="Normal"/>
    <w:next w:val="Normal"/>
    <w:link w:val="CitadestacadaCar"/>
    <w:uiPriority w:val="30"/>
    <w:rsid w:val="00593B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BibliografiayreferenciasCar">
    <w:name w:val="Bibliografia y referencias. Car"/>
    <w:basedOn w:val="Fuentedeprrafopredeter"/>
    <w:link w:val="Bibliografiayreferencias"/>
    <w:rsid w:val="00B3127A"/>
    <w:rPr>
      <w:rFonts w:ascii="Montserrat" w:hAnsi="Montserrat"/>
      <w:bCs/>
      <w:color w:val="auto"/>
      <w:sz w:val="20"/>
      <w:szCs w:val="22"/>
    </w:rPr>
  </w:style>
  <w:style w:type="character" w:customStyle="1" w:styleId="CitadestacadaCar">
    <w:name w:val="Cita destacada Car"/>
    <w:basedOn w:val="Fuentedeprrafopredeter"/>
    <w:link w:val="Citadestacada"/>
    <w:uiPriority w:val="30"/>
    <w:rsid w:val="00593B51"/>
    <w:rPr>
      <w:rFonts w:asciiTheme="minorHAnsi" w:hAnsiTheme="minorHAnsi"/>
      <w:i/>
      <w:iCs/>
      <w:color w:val="4F81BD" w:themeColor="accent1"/>
    </w:rPr>
  </w:style>
  <w:style w:type="character" w:styleId="Referenciasutil">
    <w:name w:val="Subtle Reference"/>
    <w:basedOn w:val="Fuentedeprrafopredeter"/>
    <w:uiPriority w:val="31"/>
    <w:rsid w:val="00593B51"/>
    <w:rPr>
      <w:smallCaps/>
      <w:color w:val="5A5A5A" w:themeColor="text1" w:themeTint="A5"/>
    </w:rPr>
  </w:style>
  <w:style w:type="paragraph" w:customStyle="1" w:styleId="Hipervinculo">
    <w:name w:val="Hipervinculo"/>
    <w:basedOn w:val="Normal"/>
    <w:link w:val="HipervinculoCar"/>
    <w:qFormat/>
    <w:rsid w:val="00230E9E"/>
    <w:pPr>
      <w:spacing w:before="40" w:after="40"/>
      <w:ind w:firstLine="284"/>
    </w:pPr>
    <w:rPr>
      <w:i/>
      <w:color w:val="0071CE"/>
      <w:sz w:val="20"/>
      <w:u w:val="single"/>
    </w:rPr>
  </w:style>
  <w:style w:type="character" w:customStyle="1" w:styleId="HipervinculoCar">
    <w:name w:val="Hipervinculo Car"/>
    <w:basedOn w:val="Fuentedeprrafopredeter"/>
    <w:link w:val="Hipervinculo"/>
    <w:rsid w:val="00230E9E"/>
    <w:rPr>
      <w:rFonts w:ascii="Montserrat" w:hAnsi="Montserrat"/>
      <w:i/>
      <w:color w:val="0071CE"/>
      <w:sz w:val="20"/>
      <w:u w:val="single"/>
    </w:rPr>
  </w:style>
  <w:style w:type="paragraph" w:customStyle="1" w:styleId="Subtitulo1">
    <w:name w:val="Subtitulo1"/>
    <w:basedOn w:val="Normal"/>
    <w:link w:val="Subtitulo1Car"/>
    <w:qFormat/>
    <w:rsid w:val="00230E9E"/>
    <w:rPr>
      <w:color w:val="0071CE"/>
      <w:sz w:val="24"/>
    </w:rPr>
  </w:style>
  <w:style w:type="paragraph" w:styleId="Sinespaciado">
    <w:name w:val="No Spacing"/>
    <w:link w:val="SinespaciadoCar"/>
    <w:uiPriority w:val="1"/>
    <w:qFormat/>
    <w:rsid w:val="00FB1E89"/>
    <w:pPr>
      <w:spacing w:line="240" w:lineRule="auto"/>
    </w:pPr>
    <w:rPr>
      <w:rFonts w:asciiTheme="minorHAnsi" w:eastAsiaTheme="minorEastAsia" w:hAnsiTheme="minorHAnsi" w:cstheme="minorBidi"/>
      <w:color w:val="auto"/>
      <w:szCs w:val="22"/>
    </w:rPr>
  </w:style>
  <w:style w:type="character" w:customStyle="1" w:styleId="Subtitulo1Car">
    <w:name w:val="Subtitulo1 Car"/>
    <w:basedOn w:val="Fuentedeprrafopredeter"/>
    <w:link w:val="Subtitulo1"/>
    <w:rsid w:val="00230E9E"/>
    <w:rPr>
      <w:rFonts w:asciiTheme="minorHAnsi" w:hAnsiTheme="minorHAnsi"/>
      <w:color w:val="0071CE"/>
      <w:sz w:val="24"/>
    </w:rPr>
  </w:style>
  <w:style w:type="character" w:customStyle="1" w:styleId="SinespaciadoCar">
    <w:name w:val="Sin espaciado Car"/>
    <w:basedOn w:val="Fuentedeprrafopredeter"/>
    <w:link w:val="Sinespaciado"/>
    <w:uiPriority w:val="1"/>
    <w:rsid w:val="00FB1E89"/>
    <w:rPr>
      <w:rFonts w:asciiTheme="minorHAnsi" w:eastAsiaTheme="minorEastAsia" w:hAnsiTheme="minorHAnsi" w:cstheme="minorBidi"/>
      <w:color w:val="auto"/>
      <w:szCs w:val="22"/>
    </w:rPr>
  </w:style>
  <w:style w:type="character" w:styleId="Refdecomentario">
    <w:name w:val="annotation reference"/>
    <w:basedOn w:val="Fuentedeprrafopredeter"/>
    <w:uiPriority w:val="99"/>
    <w:semiHidden/>
    <w:unhideWhenUsed/>
    <w:rsid w:val="00AB7D72"/>
    <w:rPr>
      <w:sz w:val="16"/>
      <w:szCs w:val="16"/>
    </w:rPr>
  </w:style>
  <w:style w:type="paragraph" w:styleId="Textocomentario">
    <w:name w:val="annotation text"/>
    <w:basedOn w:val="Normal"/>
    <w:link w:val="TextocomentarioCar"/>
    <w:uiPriority w:val="99"/>
    <w:semiHidden/>
    <w:unhideWhenUsed/>
    <w:rsid w:val="00AB7D72"/>
    <w:rPr>
      <w:sz w:val="20"/>
    </w:rPr>
  </w:style>
  <w:style w:type="character" w:customStyle="1" w:styleId="TextocomentarioCar">
    <w:name w:val="Texto comentario Car"/>
    <w:basedOn w:val="Fuentedeprrafopredeter"/>
    <w:link w:val="Textocomentario"/>
    <w:uiPriority w:val="99"/>
    <w:semiHidden/>
    <w:rsid w:val="00AB7D72"/>
    <w:rPr>
      <w:rFonts w:asciiTheme="minorHAnsi" w:hAnsiTheme="minorHAnsi"/>
      <w:sz w:val="20"/>
    </w:rPr>
  </w:style>
  <w:style w:type="paragraph" w:styleId="Asuntodelcomentario">
    <w:name w:val="annotation subject"/>
    <w:basedOn w:val="Textocomentario"/>
    <w:next w:val="Textocomentario"/>
    <w:link w:val="AsuntodelcomentarioCar"/>
    <w:uiPriority w:val="99"/>
    <w:semiHidden/>
    <w:unhideWhenUsed/>
    <w:rsid w:val="00AB7D72"/>
    <w:rPr>
      <w:b/>
      <w:bCs/>
    </w:rPr>
  </w:style>
  <w:style w:type="character" w:customStyle="1" w:styleId="AsuntodelcomentarioCar">
    <w:name w:val="Asunto del comentario Car"/>
    <w:basedOn w:val="TextocomentarioCar"/>
    <w:link w:val="Asuntodelcomentario"/>
    <w:uiPriority w:val="99"/>
    <w:semiHidden/>
    <w:rsid w:val="00AB7D72"/>
    <w:rPr>
      <w:rFonts w:asciiTheme="minorHAnsi" w:hAnsiTheme="minorHAnsi"/>
      <w:b/>
      <w:bCs/>
      <w:sz w:val="20"/>
    </w:rPr>
  </w:style>
  <w:style w:type="paragraph" w:styleId="TtuloTDC">
    <w:name w:val="TOC Heading"/>
    <w:basedOn w:val="Ttulo1"/>
    <w:next w:val="Normal"/>
    <w:uiPriority w:val="39"/>
    <w:unhideWhenUsed/>
    <w:qFormat/>
    <w:rsid w:val="00AB7D72"/>
    <w:pPr>
      <w:spacing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B135DD"/>
    <w:pPr>
      <w:tabs>
        <w:tab w:val="right" w:pos="8949"/>
      </w:tabs>
      <w:spacing w:before="240" w:after="240" w:line="312" w:lineRule="auto"/>
    </w:pPr>
    <w:rPr>
      <w:rFonts w:ascii="Arial" w:hAnsi="Arial"/>
      <w:noProof/>
      <w:color w:val="auto"/>
      <w:sz w:val="28"/>
      <w:szCs w:val="24"/>
      <w:lang w:val="es-ES_tradnl"/>
    </w:rPr>
  </w:style>
  <w:style w:type="paragraph" w:customStyle="1" w:styleId="Ejemplos">
    <w:name w:val="Ejemplos"/>
    <w:basedOn w:val="Normal"/>
    <w:link w:val="EjemplosCar"/>
    <w:qFormat/>
    <w:rsid w:val="009766A0"/>
    <w:pPr>
      <w:pBdr>
        <w:top w:val="nil"/>
        <w:left w:val="nil"/>
        <w:bottom w:val="nil"/>
        <w:right w:val="nil"/>
        <w:between w:val="nil"/>
      </w:pBdr>
      <w:spacing w:after="0"/>
    </w:pPr>
    <w:rPr>
      <w:rFonts w:ascii="Calibri" w:eastAsia="Calibri" w:hAnsi="Calibri" w:cs="Calibri"/>
      <w:sz w:val="20"/>
      <w:szCs w:val="22"/>
    </w:rPr>
  </w:style>
  <w:style w:type="paragraph" w:styleId="TDC3">
    <w:name w:val="toc 3"/>
    <w:basedOn w:val="Normal"/>
    <w:next w:val="Normal"/>
    <w:autoRedefine/>
    <w:uiPriority w:val="39"/>
    <w:unhideWhenUsed/>
    <w:rsid w:val="00B5568C"/>
    <w:pPr>
      <w:tabs>
        <w:tab w:val="right" w:leader="dot" w:pos="8949"/>
      </w:tabs>
      <w:spacing w:before="100" w:after="100" w:line="312" w:lineRule="auto"/>
      <w:ind w:left="442"/>
      <w:jc w:val="left"/>
    </w:pPr>
    <w:rPr>
      <w:rFonts w:ascii="Arial" w:eastAsiaTheme="minorEastAsia" w:hAnsi="Arial" w:cs="Times New Roman"/>
      <w:color w:val="auto"/>
      <w:sz w:val="24"/>
      <w:szCs w:val="22"/>
      <w:lang w:val="en-US" w:eastAsia="en-US"/>
    </w:rPr>
  </w:style>
  <w:style w:type="character" w:customStyle="1" w:styleId="EjemplosCar">
    <w:name w:val="Ejemplos Car"/>
    <w:basedOn w:val="Fuentedeprrafopredeter"/>
    <w:link w:val="Ejemplos"/>
    <w:rsid w:val="009766A0"/>
    <w:rPr>
      <w:rFonts w:ascii="Calibri" w:eastAsia="Calibri" w:hAnsi="Calibri" w:cs="Calibri"/>
      <w:sz w:val="20"/>
      <w:szCs w:val="22"/>
    </w:rPr>
  </w:style>
  <w:style w:type="paragraph" w:customStyle="1" w:styleId="TUP-PrrafoNormal">
    <w:name w:val="TUP - Párrafo Normal"/>
    <w:basedOn w:val="Normal"/>
    <w:link w:val="TUP-PrrafoNormalCar"/>
    <w:qFormat/>
    <w:rsid w:val="00C1446A"/>
    <w:pPr>
      <w:spacing w:line="312" w:lineRule="auto"/>
      <w:ind w:firstLine="709"/>
    </w:pPr>
    <w:rPr>
      <w:rFonts w:ascii="Arial" w:eastAsia="Arial" w:hAnsi="Arial"/>
      <w:color w:val="0D0D0D" w:themeColor="text1" w:themeTint="F2"/>
      <w:sz w:val="24"/>
      <w:lang w:val="es-ES_tradnl"/>
    </w:rPr>
  </w:style>
  <w:style w:type="character" w:customStyle="1" w:styleId="TUP-PrrafoNormalCar">
    <w:name w:val="TUP - Párrafo Normal Car"/>
    <w:basedOn w:val="Fuentedeprrafopredeter"/>
    <w:link w:val="TUP-PrrafoNormal"/>
    <w:rsid w:val="00C1446A"/>
    <w:rPr>
      <w:rFonts w:eastAsia="Arial"/>
      <w:color w:val="0D0D0D" w:themeColor="text1" w:themeTint="F2"/>
      <w:sz w:val="24"/>
      <w:lang w:val="es-ES_tradnl"/>
    </w:rPr>
  </w:style>
  <w:style w:type="paragraph" w:customStyle="1" w:styleId="Numeracion10">
    <w:name w:val="Numeracion 1"/>
    <w:basedOn w:val="Prrafodelista"/>
    <w:link w:val="Numeracion1Car0"/>
    <w:qFormat/>
    <w:rsid w:val="007A78BC"/>
    <w:pPr>
      <w:ind w:left="1080" w:hanging="360"/>
      <w:jc w:val="left"/>
    </w:pPr>
    <w:rPr>
      <w:sz w:val="20"/>
    </w:rPr>
  </w:style>
  <w:style w:type="paragraph" w:customStyle="1" w:styleId="TUP-Vietas">
    <w:name w:val="TUP - Viñetas"/>
    <w:basedOn w:val="Estilo1"/>
    <w:link w:val="TUP-VietasCar"/>
    <w:qFormat/>
    <w:rsid w:val="00573359"/>
    <w:pPr>
      <w:numPr>
        <w:numId w:val="3"/>
      </w:numPr>
      <w:spacing w:line="312" w:lineRule="auto"/>
      <w:ind w:left="993" w:hanging="284"/>
    </w:pPr>
    <w:rPr>
      <w:rFonts w:ascii="Arial" w:hAnsi="Arial"/>
      <w:noProof/>
      <w:color w:val="0D0D0D" w:themeColor="text1" w:themeTint="F2"/>
    </w:rPr>
  </w:style>
  <w:style w:type="character" w:customStyle="1" w:styleId="Numeracion1Car0">
    <w:name w:val="Numeracion 1 Car"/>
    <w:basedOn w:val="PrrafodelistaCar"/>
    <w:link w:val="Numeracion10"/>
    <w:rsid w:val="007A78BC"/>
    <w:rPr>
      <w:rFonts w:asciiTheme="minorHAnsi" w:eastAsiaTheme="minorHAnsi" w:hAnsiTheme="minorHAnsi" w:cstheme="minorBidi"/>
      <w:color w:val="auto"/>
      <w:sz w:val="20"/>
      <w:szCs w:val="22"/>
      <w:lang w:eastAsia="en-US"/>
    </w:rPr>
  </w:style>
  <w:style w:type="character" w:customStyle="1" w:styleId="TUP-VietasCar">
    <w:name w:val="TUP - Viñetas Car"/>
    <w:basedOn w:val="Estilo1Car"/>
    <w:link w:val="TUP-Vietas"/>
    <w:rsid w:val="00573359"/>
    <w:rPr>
      <w:rFonts w:asciiTheme="minorHAnsi" w:eastAsia="Times New Roman" w:hAnsiTheme="minorHAnsi" w:cs="Times New Roman"/>
      <w:noProof/>
      <w:color w:val="0D0D0D" w:themeColor="text1" w:themeTint="F2"/>
      <w:sz w:val="24"/>
      <w:lang w:eastAsia="es-ES"/>
    </w:rPr>
  </w:style>
  <w:style w:type="paragraph" w:customStyle="1" w:styleId="Hipervinculo1">
    <w:name w:val="Hipervinculo 1"/>
    <w:basedOn w:val="TUP-PrrafoNormal"/>
    <w:link w:val="Hipervinculo1Car"/>
    <w:rsid w:val="00230E9E"/>
    <w:rPr>
      <w:i/>
      <w:color w:val="auto"/>
      <w:u w:val="single"/>
    </w:rPr>
  </w:style>
  <w:style w:type="character" w:customStyle="1" w:styleId="Hipervinculo1Car">
    <w:name w:val="Hipervinculo 1 Car"/>
    <w:basedOn w:val="TUP-PrrafoNormalCar"/>
    <w:link w:val="Hipervinculo1"/>
    <w:rsid w:val="00230E9E"/>
    <w:rPr>
      <w:rFonts w:eastAsia="Arial"/>
      <w:i/>
      <w:color w:val="auto"/>
      <w:sz w:val="24"/>
      <w:u w:val="single"/>
      <w:lang w:val="es-ES_tradnl"/>
    </w:rPr>
  </w:style>
  <w:style w:type="paragraph" w:customStyle="1" w:styleId="Subtitulo3">
    <w:name w:val="Subtitulo3"/>
    <w:basedOn w:val="TUP-PrrafoNormal"/>
    <w:link w:val="Subtitulo3Car"/>
    <w:qFormat/>
    <w:rsid w:val="007A78BC"/>
    <w:pPr>
      <w:ind w:firstLine="0"/>
    </w:pPr>
    <w:rPr>
      <w:color w:val="0071CE"/>
      <w14:textFill>
        <w14:solidFill>
          <w14:srgbClr w14:val="0071CE">
            <w14:lumMod w14:val="95000"/>
            <w14:lumOff w14:val="5000"/>
          </w14:srgbClr>
        </w14:solidFill>
      </w14:textFill>
    </w:rPr>
  </w:style>
  <w:style w:type="character" w:customStyle="1" w:styleId="Subtitulo3Car">
    <w:name w:val="Subtitulo3 Car"/>
    <w:basedOn w:val="TUP-PrrafoNormalCar"/>
    <w:link w:val="Subtitulo3"/>
    <w:rsid w:val="007A78BC"/>
    <w:rPr>
      <w:rFonts w:asciiTheme="minorHAnsi" w:eastAsia="Arial" w:hAnsiTheme="minorHAnsi"/>
      <w:color w:val="0071CE"/>
      <w:sz w:val="24"/>
      <w:lang w:val="es-ES_tradnl"/>
      <w14:textFill>
        <w14:solidFill>
          <w14:srgbClr w14:val="0071CE">
            <w14:lumMod w14:val="95000"/>
            <w14:lumOff w14:val="5000"/>
          </w14:srgbClr>
        </w14:solidFill>
      </w14:textFill>
    </w:rPr>
  </w:style>
  <w:style w:type="paragraph" w:customStyle="1" w:styleId="IMAGEN">
    <w:name w:val="IMAGEN"/>
    <w:basedOn w:val="TUP-PrrafoNormal"/>
    <w:rsid w:val="007A78BC"/>
    <w:rPr>
      <w:rFonts w:cstheme="minorHAnsi"/>
      <w:lang w:val="en-US" w:eastAsia="en-US"/>
    </w:rPr>
  </w:style>
  <w:style w:type="paragraph" w:styleId="TDC4">
    <w:name w:val="toc 4"/>
    <w:basedOn w:val="Normal"/>
    <w:next w:val="Normal"/>
    <w:autoRedefine/>
    <w:uiPriority w:val="39"/>
    <w:semiHidden/>
    <w:unhideWhenUsed/>
    <w:rsid w:val="00D4504E"/>
    <w:pPr>
      <w:tabs>
        <w:tab w:val="left" w:leader="dot" w:pos="8936"/>
      </w:tabs>
      <w:spacing w:after="100"/>
      <w:ind w:left="660"/>
    </w:pPr>
    <w:rPr>
      <w:rFonts w:ascii="Arial" w:hAnsi="Arial"/>
      <w:sz w:val="24"/>
    </w:rPr>
  </w:style>
  <w:style w:type="paragraph" w:customStyle="1" w:styleId="ParrafoNomal">
    <w:name w:val="Parrafo Nomal"/>
    <w:basedOn w:val="Normal"/>
    <w:link w:val="ParrafoNomalCar"/>
    <w:qFormat/>
    <w:rsid w:val="00446B0F"/>
    <w:pPr>
      <w:spacing w:before="40" w:after="40"/>
      <w:ind w:firstLine="284"/>
    </w:pPr>
    <w:rPr>
      <w:color w:val="0D0D0D" w:themeColor="text1" w:themeTint="F2"/>
      <w:sz w:val="20"/>
    </w:rPr>
  </w:style>
  <w:style w:type="character" w:customStyle="1" w:styleId="ParrafoNomalCar">
    <w:name w:val="Parrafo Nomal Car"/>
    <w:basedOn w:val="Fuentedeprrafopredeter"/>
    <w:link w:val="ParrafoNomal"/>
    <w:rsid w:val="00446B0F"/>
    <w:rPr>
      <w:rFonts w:asciiTheme="minorHAnsi" w:hAnsiTheme="minorHAnsi"/>
      <w:color w:val="0D0D0D" w:themeColor="text1" w:themeTint="F2"/>
      <w:sz w:val="20"/>
    </w:rPr>
  </w:style>
  <w:style w:type="character" w:styleId="nfasis">
    <w:name w:val="Emphasis"/>
    <w:basedOn w:val="Fuentedeprrafopredeter"/>
    <w:uiPriority w:val="20"/>
    <w:qFormat/>
    <w:rsid w:val="0009467A"/>
    <w:rPr>
      <w:i/>
      <w:iCs/>
    </w:rPr>
  </w:style>
  <w:style w:type="character" w:customStyle="1" w:styleId="apple-tab-span">
    <w:name w:val="apple-tab-span"/>
    <w:basedOn w:val="Fuentedeprrafopredeter"/>
    <w:rsid w:val="00ED1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8280">
      <w:bodyDiv w:val="1"/>
      <w:marLeft w:val="0"/>
      <w:marRight w:val="0"/>
      <w:marTop w:val="0"/>
      <w:marBottom w:val="0"/>
      <w:divBdr>
        <w:top w:val="none" w:sz="0" w:space="0" w:color="auto"/>
        <w:left w:val="none" w:sz="0" w:space="0" w:color="auto"/>
        <w:bottom w:val="none" w:sz="0" w:space="0" w:color="auto"/>
        <w:right w:val="none" w:sz="0" w:space="0" w:color="auto"/>
      </w:divBdr>
    </w:div>
    <w:div w:id="99565755">
      <w:bodyDiv w:val="1"/>
      <w:marLeft w:val="0"/>
      <w:marRight w:val="0"/>
      <w:marTop w:val="0"/>
      <w:marBottom w:val="0"/>
      <w:divBdr>
        <w:top w:val="none" w:sz="0" w:space="0" w:color="auto"/>
        <w:left w:val="none" w:sz="0" w:space="0" w:color="auto"/>
        <w:bottom w:val="none" w:sz="0" w:space="0" w:color="auto"/>
        <w:right w:val="none" w:sz="0" w:space="0" w:color="auto"/>
      </w:divBdr>
    </w:div>
    <w:div w:id="290020529">
      <w:bodyDiv w:val="1"/>
      <w:marLeft w:val="0"/>
      <w:marRight w:val="0"/>
      <w:marTop w:val="0"/>
      <w:marBottom w:val="0"/>
      <w:divBdr>
        <w:top w:val="none" w:sz="0" w:space="0" w:color="auto"/>
        <w:left w:val="none" w:sz="0" w:space="0" w:color="auto"/>
        <w:bottom w:val="none" w:sz="0" w:space="0" w:color="auto"/>
        <w:right w:val="none" w:sz="0" w:space="0" w:color="auto"/>
      </w:divBdr>
      <w:divsChild>
        <w:div w:id="1369993713">
          <w:marLeft w:val="432"/>
          <w:marRight w:val="0"/>
          <w:marTop w:val="125"/>
          <w:marBottom w:val="0"/>
          <w:divBdr>
            <w:top w:val="none" w:sz="0" w:space="0" w:color="auto"/>
            <w:left w:val="none" w:sz="0" w:space="0" w:color="auto"/>
            <w:bottom w:val="none" w:sz="0" w:space="0" w:color="auto"/>
            <w:right w:val="none" w:sz="0" w:space="0" w:color="auto"/>
          </w:divBdr>
        </w:div>
        <w:div w:id="1776054911">
          <w:marLeft w:val="432"/>
          <w:marRight w:val="0"/>
          <w:marTop w:val="125"/>
          <w:marBottom w:val="0"/>
          <w:divBdr>
            <w:top w:val="none" w:sz="0" w:space="0" w:color="auto"/>
            <w:left w:val="none" w:sz="0" w:space="0" w:color="auto"/>
            <w:bottom w:val="none" w:sz="0" w:space="0" w:color="auto"/>
            <w:right w:val="none" w:sz="0" w:space="0" w:color="auto"/>
          </w:divBdr>
        </w:div>
      </w:divsChild>
    </w:div>
    <w:div w:id="478960193">
      <w:bodyDiv w:val="1"/>
      <w:marLeft w:val="0"/>
      <w:marRight w:val="0"/>
      <w:marTop w:val="0"/>
      <w:marBottom w:val="0"/>
      <w:divBdr>
        <w:top w:val="none" w:sz="0" w:space="0" w:color="auto"/>
        <w:left w:val="none" w:sz="0" w:space="0" w:color="auto"/>
        <w:bottom w:val="none" w:sz="0" w:space="0" w:color="auto"/>
        <w:right w:val="none" w:sz="0" w:space="0" w:color="auto"/>
      </w:divBdr>
    </w:div>
    <w:div w:id="773984369">
      <w:bodyDiv w:val="1"/>
      <w:marLeft w:val="0"/>
      <w:marRight w:val="0"/>
      <w:marTop w:val="0"/>
      <w:marBottom w:val="0"/>
      <w:divBdr>
        <w:top w:val="none" w:sz="0" w:space="0" w:color="auto"/>
        <w:left w:val="none" w:sz="0" w:space="0" w:color="auto"/>
        <w:bottom w:val="none" w:sz="0" w:space="0" w:color="auto"/>
        <w:right w:val="none" w:sz="0" w:space="0" w:color="auto"/>
      </w:divBdr>
      <w:divsChild>
        <w:div w:id="10496624">
          <w:marLeft w:val="0"/>
          <w:marRight w:val="0"/>
          <w:marTop w:val="0"/>
          <w:marBottom w:val="0"/>
          <w:divBdr>
            <w:top w:val="none" w:sz="0" w:space="0" w:color="auto"/>
            <w:left w:val="none" w:sz="0" w:space="0" w:color="auto"/>
            <w:bottom w:val="none" w:sz="0" w:space="0" w:color="auto"/>
            <w:right w:val="none" w:sz="0" w:space="0" w:color="auto"/>
          </w:divBdr>
          <w:divsChild>
            <w:div w:id="551574217">
              <w:marLeft w:val="0"/>
              <w:marRight w:val="0"/>
              <w:marTop w:val="0"/>
              <w:marBottom w:val="0"/>
              <w:divBdr>
                <w:top w:val="none" w:sz="0" w:space="0" w:color="auto"/>
                <w:left w:val="none" w:sz="0" w:space="0" w:color="auto"/>
                <w:bottom w:val="none" w:sz="0" w:space="0" w:color="auto"/>
                <w:right w:val="none" w:sz="0" w:space="0" w:color="auto"/>
              </w:divBdr>
              <w:divsChild>
                <w:div w:id="20336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7620">
      <w:bodyDiv w:val="1"/>
      <w:marLeft w:val="0"/>
      <w:marRight w:val="0"/>
      <w:marTop w:val="0"/>
      <w:marBottom w:val="0"/>
      <w:divBdr>
        <w:top w:val="none" w:sz="0" w:space="0" w:color="auto"/>
        <w:left w:val="none" w:sz="0" w:space="0" w:color="auto"/>
        <w:bottom w:val="none" w:sz="0" w:space="0" w:color="auto"/>
        <w:right w:val="none" w:sz="0" w:space="0" w:color="auto"/>
      </w:divBdr>
      <w:divsChild>
        <w:div w:id="1882286339">
          <w:marLeft w:val="0"/>
          <w:marRight w:val="0"/>
          <w:marTop w:val="0"/>
          <w:marBottom w:val="0"/>
          <w:divBdr>
            <w:top w:val="none" w:sz="0" w:space="0" w:color="auto"/>
            <w:left w:val="none" w:sz="0" w:space="0" w:color="auto"/>
            <w:bottom w:val="none" w:sz="0" w:space="0" w:color="auto"/>
            <w:right w:val="none" w:sz="0" w:space="0" w:color="auto"/>
          </w:divBdr>
          <w:divsChild>
            <w:div w:id="545919907">
              <w:marLeft w:val="0"/>
              <w:marRight w:val="0"/>
              <w:marTop w:val="0"/>
              <w:marBottom w:val="0"/>
              <w:divBdr>
                <w:top w:val="none" w:sz="0" w:space="0" w:color="auto"/>
                <w:left w:val="none" w:sz="0" w:space="0" w:color="auto"/>
                <w:bottom w:val="none" w:sz="0" w:space="0" w:color="auto"/>
                <w:right w:val="none" w:sz="0" w:space="0" w:color="auto"/>
              </w:divBdr>
              <w:divsChild>
                <w:div w:id="1653295470">
                  <w:marLeft w:val="0"/>
                  <w:marRight w:val="0"/>
                  <w:marTop w:val="0"/>
                  <w:marBottom w:val="0"/>
                  <w:divBdr>
                    <w:top w:val="none" w:sz="0" w:space="0" w:color="auto"/>
                    <w:left w:val="none" w:sz="0" w:space="0" w:color="auto"/>
                    <w:bottom w:val="none" w:sz="0" w:space="0" w:color="auto"/>
                    <w:right w:val="none" w:sz="0" w:space="0" w:color="auto"/>
                  </w:divBdr>
                  <w:divsChild>
                    <w:div w:id="49497446">
                      <w:marLeft w:val="0"/>
                      <w:marRight w:val="0"/>
                      <w:marTop w:val="0"/>
                      <w:marBottom w:val="0"/>
                      <w:divBdr>
                        <w:top w:val="none" w:sz="0" w:space="0" w:color="auto"/>
                        <w:left w:val="none" w:sz="0" w:space="0" w:color="auto"/>
                        <w:bottom w:val="none" w:sz="0" w:space="0" w:color="auto"/>
                        <w:right w:val="none" w:sz="0" w:space="0" w:color="auto"/>
                      </w:divBdr>
                    </w:div>
                    <w:div w:id="8859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2287">
      <w:bodyDiv w:val="1"/>
      <w:marLeft w:val="0"/>
      <w:marRight w:val="0"/>
      <w:marTop w:val="0"/>
      <w:marBottom w:val="0"/>
      <w:divBdr>
        <w:top w:val="none" w:sz="0" w:space="0" w:color="auto"/>
        <w:left w:val="none" w:sz="0" w:space="0" w:color="auto"/>
        <w:bottom w:val="none" w:sz="0" w:space="0" w:color="auto"/>
        <w:right w:val="none" w:sz="0" w:space="0" w:color="auto"/>
      </w:divBdr>
    </w:div>
    <w:div w:id="1050568546">
      <w:bodyDiv w:val="1"/>
      <w:marLeft w:val="0"/>
      <w:marRight w:val="0"/>
      <w:marTop w:val="0"/>
      <w:marBottom w:val="0"/>
      <w:divBdr>
        <w:top w:val="none" w:sz="0" w:space="0" w:color="auto"/>
        <w:left w:val="none" w:sz="0" w:space="0" w:color="auto"/>
        <w:bottom w:val="none" w:sz="0" w:space="0" w:color="auto"/>
        <w:right w:val="none" w:sz="0" w:space="0" w:color="auto"/>
      </w:divBdr>
    </w:div>
    <w:div w:id="1145702310">
      <w:bodyDiv w:val="1"/>
      <w:marLeft w:val="0"/>
      <w:marRight w:val="0"/>
      <w:marTop w:val="0"/>
      <w:marBottom w:val="0"/>
      <w:divBdr>
        <w:top w:val="none" w:sz="0" w:space="0" w:color="auto"/>
        <w:left w:val="none" w:sz="0" w:space="0" w:color="auto"/>
        <w:bottom w:val="none" w:sz="0" w:space="0" w:color="auto"/>
        <w:right w:val="none" w:sz="0" w:space="0" w:color="auto"/>
      </w:divBdr>
      <w:divsChild>
        <w:div w:id="449781974">
          <w:marLeft w:val="0"/>
          <w:marRight w:val="0"/>
          <w:marTop w:val="0"/>
          <w:marBottom w:val="0"/>
          <w:divBdr>
            <w:top w:val="none" w:sz="0" w:space="0" w:color="auto"/>
            <w:left w:val="none" w:sz="0" w:space="0" w:color="auto"/>
            <w:bottom w:val="none" w:sz="0" w:space="0" w:color="auto"/>
            <w:right w:val="none" w:sz="0" w:space="0" w:color="auto"/>
          </w:divBdr>
          <w:divsChild>
            <w:div w:id="1359237003">
              <w:marLeft w:val="0"/>
              <w:marRight w:val="0"/>
              <w:marTop w:val="0"/>
              <w:marBottom w:val="0"/>
              <w:divBdr>
                <w:top w:val="none" w:sz="0" w:space="0" w:color="auto"/>
                <w:left w:val="none" w:sz="0" w:space="0" w:color="auto"/>
                <w:bottom w:val="none" w:sz="0" w:space="0" w:color="auto"/>
                <w:right w:val="none" w:sz="0" w:space="0" w:color="auto"/>
              </w:divBdr>
              <w:divsChild>
                <w:div w:id="1239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5885">
      <w:bodyDiv w:val="1"/>
      <w:marLeft w:val="0"/>
      <w:marRight w:val="0"/>
      <w:marTop w:val="0"/>
      <w:marBottom w:val="0"/>
      <w:divBdr>
        <w:top w:val="none" w:sz="0" w:space="0" w:color="auto"/>
        <w:left w:val="none" w:sz="0" w:space="0" w:color="auto"/>
        <w:bottom w:val="none" w:sz="0" w:space="0" w:color="auto"/>
        <w:right w:val="none" w:sz="0" w:space="0" w:color="auto"/>
      </w:divBdr>
      <w:divsChild>
        <w:div w:id="1478759257">
          <w:marLeft w:val="0"/>
          <w:marRight w:val="0"/>
          <w:marTop w:val="0"/>
          <w:marBottom w:val="0"/>
          <w:divBdr>
            <w:top w:val="none" w:sz="0" w:space="0" w:color="auto"/>
            <w:left w:val="none" w:sz="0" w:space="0" w:color="auto"/>
            <w:bottom w:val="none" w:sz="0" w:space="0" w:color="auto"/>
            <w:right w:val="none" w:sz="0" w:space="0" w:color="auto"/>
          </w:divBdr>
          <w:divsChild>
            <w:div w:id="51347130">
              <w:marLeft w:val="0"/>
              <w:marRight w:val="0"/>
              <w:marTop w:val="0"/>
              <w:marBottom w:val="0"/>
              <w:divBdr>
                <w:top w:val="none" w:sz="0" w:space="0" w:color="auto"/>
                <w:left w:val="none" w:sz="0" w:space="0" w:color="auto"/>
                <w:bottom w:val="none" w:sz="0" w:space="0" w:color="auto"/>
                <w:right w:val="none" w:sz="0" w:space="0" w:color="auto"/>
              </w:divBdr>
              <w:divsChild>
                <w:div w:id="1929918424">
                  <w:marLeft w:val="0"/>
                  <w:marRight w:val="0"/>
                  <w:marTop w:val="0"/>
                  <w:marBottom w:val="0"/>
                  <w:divBdr>
                    <w:top w:val="none" w:sz="0" w:space="0" w:color="auto"/>
                    <w:left w:val="none" w:sz="0" w:space="0" w:color="auto"/>
                    <w:bottom w:val="none" w:sz="0" w:space="0" w:color="auto"/>
                    <w:right w:val="none" w:sz="0" w:space="0" w:color="auto"/>
                  </w:divBdr>
                  <w:divsChild>
                    <w:div w:id="8562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5970">
      <w:bodyDiv w:val="1"/>
      <w:marLeft w:val="0"/>
      <w:marRight w:val="0"/>
      <w:marTop w:val="0"/>
      <w:marBottom w:val="0"/>
      <w:divBdr>
        <w:top w:val="none" w:sz="0" w:space="0" w:color="auto"/>
        <w:left w:val="none" w:sz="0" w:space="0" w:color="auto"/>
        <w:bottom w:val="none" w:sz="0" w:space="0" w:color="auto"/>
        <w:right w:val="none" w:sz="0" w:space="0" w:color="auto"/>
      </w:divBdr>
      <w:divsChild>
        <w:div w:id="935138147">
          <w:marLeft w:val="0"/>
          <w:marRight w:val="0"/>
          <w:marTop w:val="0"/>
          <w:marBottom w:val="0"/>
          <w:divBdr>
            <w:top w:val="none" w:sz="0" w:space="0" w:color="auto"/>
            <w:left w:val="none" w:sz="0" w:space="0" w:color="auto"/>
            <w:bottom w:val="none" w:sz="0" w:space="0" w:color="auto"/>
            <w:right w:val="none" w:sz="0" w:space="0" w:color="auto"/>
          </w:divBdr>
          <w:divsChild>
            <w:div w:id="716899209">
              <w:marLeft w:val="0"/>
              <w:marRight w:val="0"/>
              <w:marTop w:val="0"/>
              <w:marBottom w:val="0"/>
              <w:divBdr>
                <w:top w:val="none" w:sz="0" w:space="0" w:color="auto"/>
                <w:left w:val="none" w:sz="0" w:space="0" w:color="auto"/>
                <w:bottom w:val="none" w:sz="0" w:space="0" w:color="auto"/>
                <w:right w:val="none" w:sz="0" w:space="0" w:color="auto"/>
              </w:divBdr>
              <w:divsChild>
                <w:div w:id="21322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34984">
      <w:bodyDiv w:val="1"/>
      <w:marLeft w:val="0"/>
      <w:marRight w:val="0"/>
      <w:marTop w:val="0"/>
      <w:marBottom w:val="0"/>
      <w:divBdr>
        <w:top w:val="none" w:sz="0" w:space="0" w:color="auto"/>
        <w:left w:val="none" w:sz="0" w:space="0" w:color="auto"/>
        <w:bottom w:val="none" w:sz="0" w:space="0" w:color="auto"/>
        <w:right w:val="none" w:sz="0" w:space="0" w:color="auto"/>
      </w:divBdr>
      <w:divsChild>
        <w:div w:id="734428514">
          <w:marLeft w:val="432"/>
          <w:marRight w:val="0"/>
          <w:marTop w:val="125"/>
          <w:marBottom w:val="0"/>
          <w:divBdr>
            <w:top w:val="none" w:sz="0" w:space="0" w:color="auto"/>
            <w:left w:val="none" w:sz="0" w:space="0" w:color="auto"/>
            <w:bottom w:val="none" w:sz="0" w:space="0" w:color="auto"/>
            <w:right w:val="none" w:sz="0" w:space="0" w:color="auto"/>
          </w:divBdr>
        </w:div>
        <w:div w:id="2108384132">
          <w:marLeft w:val="432"/>
          <w:marRight w:val="0"/>
          <w:marTop w:val="125"/>
          <w:marBottom w:val="0"/>
          <w:divBdr>
            <w:top w:val="none" w:sz="0" w:space="0" w:color="auto"/>
            <w:left w:val="none" w:sz="0" w:space="0" w:color="auto"/>
            <w:bottom w:val="none" w:sz="0" w:space="0" w:color="auto"/>
            <w:right w:val="none" w:sz="0" w:space="0" w:color="auto"/>
          </w:divBdr>
        </w:div>
      </w:divsChild>
    </w:div>
    <w:div w:id="1716461738">
      <w:bodyDiv w:val="1"/>
      <w:marLeft w:val="0"/>
      <w:marRight w:val="0"/>
      <w:marTop w:val="0"/>
      <w:marBottom w:val="0"/>
      <w:divBdr>
        <w:top w:val="none" w:sz="0" w:space="0" w:color="auto"/>
        <w:left w:val="none" w:sz="0" w:space="0" w:color="auto"/>
        <w:bottom w:val="none" w:sz="0" w:space="0" w:color="auto"/>
        <w:right w:val="none" w:sz="0" w:space="0" w:color="auto"/>
      </w:divBdr>
    </w:div>
    <w:div w:id="1854419099">
      <w:bodyDiv w:val="1"/>
      <w:marLeft w:val="0"/>
      <w:marRight w:val="0"/>
      <w:marTop w:val="0"/>
      <w:marBottom w:val="0"/>
      <w:divBdr>
        <w:top w:val="none" w:sz="0" w:space="0" w:color="auto"/>
        <w:left w:val="none" w:sz="0" w:space="0" w:color="auto"/>
        <w:bottom w:val="none" w:sz="0" w:space="0" w:color="auto"/>
        <w:right w:val="none" w:sz="0" w:space="0" w:color="auto"/>
      </w:divBdr>
    </w:div>
    <w:div w:id="2021856391">
      <w:bodyDiv w:val="1"/>
      <w:marLeft w:val="0"/>
      <w:marRight w:val="0"/>
      <w:marTop w:val="0"/>
      <w:marBottom w:val="0"/>
      <w:divBdr>
        <w:top w:val="none" w:sz="0" w:space="0" w:color="auto"/>
        <w:left w:val="none" w:sz="0" w:space="0" w:color="auto"/>
        <w:bottom w:val="none" w:sz="0" w:space="0" w:color="auto"/>
        <w:right w:val="none" w:sz="0" w:space="0" w:color="auto"/>
      </w:divBdr>
      <w:divsChild>
        <w:div w:id="483351982">
          <w:marLeft w:val="0"/>
          <w:marRight w:val="0"/>
          <w:marTop w:val="0"/>
          <w:marBottom w:val="0"/>
          <w:divBdr>
            <w:top w:val="none" w:sz="0" w:space="0" w:color="auto"/>
            <w:left w:val="none" w:sz="0" w:space="0" w:color="auto"/>
            <w:bottom w:val="none" w:sz="0" w:space="0" w:color="auto"/>
            <w:right w:val="none" w:sz="0" w:space="0" w:color="auto"/>
          </w:divBdr>
          <w:divsChild>
            <w:div w:id="1436049482">
              <w:marLeft w:val="0"/>
              <w:marRight w:val="0"/>
              <w:marTop w:val="0"/>
              <w:marBottom w:val="0"/>
              <w:divBdr>
                <w:top w:val="none" w:sz="0" w:space="0" w:color="auto"/>
                <w:left w:val="none" w:sz="0" w:space="0" w:color="auto"/>
                <w:bottom w:val="none" w:sz="0" w:space="0" w:color="auto"/>
                <w:right w:val="none" w:sz="0" w:space="0" w:color="auto"/>
              </w:divBdr>
              <w:divsChild>
                <w:div w:id="193468376">
                  <w:marLeft w:val="0"/>
                  <w:marRight w:val="0"/>
                  <w:marTop w:val="0"/>
                  <w:marBottom w:val="0"/>
                  <w:divBdr>
                    <w:top w:val="none" w:sz="0" w:space="0" w:color="auto"/>
                    <w:left w:val="none" w:sz="0" w:space="0" w:color="auto"/>
                    <w:bottom w:val="none" w:sz="0" w:space="0" w:color="auto"/>
                    <w:right w:val="none" w:sz="0" w:space="0" w:color="auto"/>
                  </w:divBdr>
                  <w:divsChild>
                    <w:div w:id="1059942902">
                      <w:marLeft w:val="0"/>
                      <w:marRight w:val="0"/>
                      <w:marTop w:val="0"/>
                      <w:marBottom w:val="0"/>
                      <w:divBdr>
                        <w:top w:val="none" w:sz="0" w:space="0" w:color="auto"/>
                        <w:left w:val="none" w:sz="0" w:space="0" w:color="auto"/>
                        <w:bottom w:val="none" w:sz="0" w:space="0" w:color="auto"/>
                        <w:right w:val="none" w:sz="0" w:space="0" w:color="auto"/>
                      </w:divBdr>
                      <w:divsChild>
                        <w:div w:id="1141071309">
                          <w:marLeft w:val="0"/>
                          <w:marRight w:val="0"/>
                          <w:marTop w:val="0"/>
                          <w:marBottom w:val="0"/>
                          <w:divBdr>
                            <w:top w:val="none" w:sz="0" w:space="0" w:color="auto"/>
                            <w:left w:val="none" w:sz="0" w:space="0" w:color="auto"/>
                            <w:bottom w:val="none" w:sz="0" w:space="0" w:color="auto"/>
                            <w:right w:val="none" w:sz="0" w:space="0" w:color="auto"/>
                          </w:divBdr>
                        </w:div>
                      </w:divsChild>
                    </w:div>
                    <w:div w:id="19203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61510">
      <w:bodyDiv w:val="1"/>
      <w:marLeft w:val="0"/>
      <w:marRight w:val="0"/>
      <w:marTop w:val="0"/>
      <w:marBottom w:val="0"/>
      <w:divBdr>
        <w:top w:val="none" w:sz="0" w:space="0" w:color="auto"/>
        <w:left w:val="none" w:sz="0" w:space="0" w:color="auto"/>
        <w:bottom w:val="none" w:sz="0" w:space="0" w:color="auto"/>
        <w:right w:val="none" w:sz="0" w:space="0" w:color="auto"/>
      </w:divBdr>
      <w:divsChild>
        <w:div w:id="1189291721">
          <w:marLeft w:val="0"/>
          <w:marRight w:val="0"/>
          <w:marTop w:val="0"/>
          <w:marBottom w:val="0"/>
          <w:divBdr>
            <w:top w:val="none" w:sz="0" w:space="0" w:color="auto"/>
            <w:left w:val="none" w:sz="0" w:space="0" w:color="auto"/>
            <w:bottom w:val="none" w:sz="0" w:space="0" w:color="auto"/>
            <w:right w:val="none" w:sz="0" w:space="0" w:color="auto"/>
          </w:divBdr>
          <w:divsChild>
            <w:div w:id="508914467">
              <w:marLeft w:val="0"/>
              <w:marRight w:val="0"/>
              <w:marTop w:val="0"/>
              <w:marBottom w:val="0"/>
              <w:divBdr>
                <w:top w:val="none" w:sz="0" w:space="0" w:color="auto"/>
                <w:left w:val="none" w:sz="0" w:space="0" w:color="auto"/>
                <w:bottom w:val="none" w:sz="0" w:space="0" w:color="auto"/>
                <w:right w:val="none" w:sz="0" w:space="0" w:color="auto"/>
              </w:divBdr>
              <w:divsChild>
                <w:div w:id="11796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F790E-C429-4C46-847F-0F364B36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7</Pages>
  <Words>925</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2021_TUP_1C_PI_GUI_U3</vt:lpstr>
    </vt:vector>
  </TitlesOfParts>
  <Company>Lobillo</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2021_TUP_1C_PI_GUI_U3</dc:title>
  <dc:creator>Erika Cuello;Exequiel Santoro</dc:creator>
  <cp:lastModifiedBy>Martin</cp:lastModifiedBy>
  <cp:revision>21</cp:revision>
  <cp:lastPrinted>2021-07-22T13:19:00Z</cp:lastPrinted>
  <dcterms:created xsi:type="dcterms:W3CDTF">2021-01-21T03:24:00Z</dcterms:created>
  <dcterms:modified xsi:type="dcterms:W3CDTF">2024-07-14T21:51:00Z</dcterms:modified>
</cp:coreProperties>
</file>